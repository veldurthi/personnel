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73F" w:rsidRPr="00AC4A60" w:rsidRDefault="00A6278C" w:rsidP="001E6C28">
      <w:pPr>
        <w:tabs>
          <w:tab w:val="left" w:pos="3777"/>
        </w:tabs>
        <w:rPr>
          <w:sz w:val="20"/>
          <w:lang w:val="it-IT"/>
        </w:rPr>
      </w:pPr>
      <w:r w:rsidRPr="00AC4A60">
        <w:rPr>
          <w:b/>
          <w:sz w:val="28"/>
          <w:szCs w:val="28"/>
        </w:rPr>
        <w:t xml:space="preserve">Sunil </w:t>
      </w:r>
      <w:r w:rsidR="00106468">
        <w:rPr>
          <w:b/>
          <w:sz w:val="28"/>
          <w:szCs w:val="28"/>
        </w:rPr>
        <w:t xml:space="preserve">Kumar </w:t>
      </w:r>
      <w:r w:rsidRPr="00AC4A60">
        <w:rPr>
          <w:b/>
          <w:sz w:val="28"/>
          <w:szCs w:val="28"/>
        </w:rPr>
        <w:t>Veldurthi</w:t>
      </w:r>
    </w:p>
    <w:p w:rsidR="000C573F" w:rsidRPr="00AC4A60" w:rsidRDefault="00AC4A60" w:rsidP="001E6C28">
      <w:pPr>
        <w:tabs>
          <w:tab w:val="left" w:pos="3777"/>
        </w:tabs>
        <w:rPr>
          <w:sz w:val="20"/>
          <w:lang w:val="it-IT"/>
        </w:rPr>
      </w:pPr>
      <w:proofErr w:type="gramStart"/>
      <w:r w:rsidRPr="00AC4A60">
        <w:rPr>
          <w:sz w:val="20"/>
          <w:lang w:val="it-IT"/>
        </w:rPr>
        <w:t xml:space="preserve">Mobile: </w:t>
      </w:r>
      <w:r w:rsidR="009F6014">
        <w:rPr>
          <w:sz w:val="20"/>
          <w:lang w:val="it-IT"/>
        </w:rPr>
        <w:t xml:space="preserve">  </w:t>
      </w:r>
      <w:proofErr w:type="gramEnd"/>
      <w:r w:rsidR="009F6014">
        <w:rPr>
          <w:sz w:val="20"/>
          <w:lang w:val="it-IT"/>
        </w:rPr>
        <w:t xml:space="preserve">    </w:t>
      </w:r>
      <w:r w:rsidRPr="00AC4A60">
        <w:rPr>
          <w:sz w:val="20"/>
          <w:lang w:val="it-IT"/>
        </w:rPr>
        <w:t>+</w:t>
      </w:r>
      <w:r w:rsidR="009F6014">
        <w:rPr>
          <w:sz w:val="20"/>
          <w:lang w:val="it-IT"/>
        </w:rPr>
        <w:t>91-</w:t>
      </w:r>
      <w:r w:rsidR="00A6278C" w:rsidRPr="00AC4A60">
        <w:rPr>
          <w:sz w:val="20"/>
          <w:lang w:val="it-IT"/>
        </w:rPr>
        <w:t>7795660412</w:t>
      </w:r>
    </w:p>
    <w:p w:rsidR="000C573F" w:rsidRDefault="000C573F" w:rsidP="001E6C28">
      <w:pPr>
        <w:rPr>
          <w:rStyle w:val="Hyperlink"/>
          <w:color w:val="auto"/>
          <w:sz w:val="20"/>
          <w:u w:val="none"/>
          <w:lang w:val="it-IT"/>
        </w:rPr>
      </w:pPr>
      <w:r w:rsidRPr="00AC4A60">
        <w:rPr>
          <w:sz w:val="20"/>
          <w:lang w:val="it-IT"/>
        </w:rPr>
        <w:t>E-Mail:</w:t>
      </w:r>
      <w:r w:rsidR="009F6014">
        <w:rPr>
          <w:sz w:val="20"/>
          <w:lang w:val="it-IT"/>
        </w:rPr>
        <w:t xml:space="preserve">      </w:t>
      </w:r>
      <w:r w:rsidRPr="00AC4A60">
        <w:rPr>
          <w:sz w:val="20"/>
          <w:lang w:val="it-IT"/>
        </w:rPr>
        <w:t xml:space="preserve"> </w:t>
      </w:r>
      <w:hyperlink r:id="rId7" w:history="1">
        <w:r w:rsidR="003A256A" w:rsidRPr="00853938">
          <w:rPr>
            <w:rStyle w:val="Hyperlink"/>
            <w:sz w:val="20"/>
            <w:lang w:val="it-IT"/>
          </w:rPr>
          <w:t>sunilveldurthi@gmail.com</w:t>
        </w:r>
      </w:hyperlink>
    </w:p>
    <w:p w:rsidR="001E6C28" w:rsidRPr="001E6C28" w:rsidRDefault="00FC3AA9" w:rsidP="001E6C28">
      <w:pPr>
        <w:rPr>
          <w:sz w:val="22"/>
          <w:szCs w:val="22"/>
          <w:lang w:val="de-DE"/>
        </w:rPr>
      </w:pPr>
      <w:r w:rsidRPr="001E6C28">
        <w:rPr>
          <w:sz w:val="22"/>
          <w:szCs w:val="22"/>
          <w:lang w:val="de-DE"/>
        </w:rPr>
        <w:t>LinkedIn</w:t>
      </w:r>
      <w:r w:rsidR="001E6C28" w:rsidRPr="001E6C28">
        <w:rPr>
          <w:sz w:val="22"/>
          <w:szCs w:val="22"/>
          <w:lang w:val="de-DE"/>
        </w:rPr>
        <w:t xml:space="preserve"> : </w:t>
      </w:r>
      <w:hyperlink r:id="rId8" w:history="1">
        <w:r w:rsidR="001E6C28" w:rsidRPr="004443F1">
          <w:rPr>
            <w:rStyle w:val="Hyperlink"/>
            <w:sz w:val="22"/>
            <w:szCs w:val="22"/>
            <w:lang w:val="de-DE"/>
          </w:rPr>
          <w:t>https://www.linkedin.com/in/sunil-kumar-veldurthi-3744067b/</w:t>
        </w:r>
      </w:hyperlink>
    </w:p>
    <w:p w:rsidR="000C573F" w:rsidRPr="003C5264" w:rsidRDefault="000C573F" w:rsidP="003C5264">
      <w:pPr>
        <w:pStyle w:val="Heading3"/>
        <w:pBdr>
          <w:bottom w:val="single" w:sz="4" w:space="1" w:color="000000"/>
        </w:pBdr>
        <w:shd w:val="clear" w:color="auto" w:fill="E0E0E0"/>
        <w:ind w:left="1080"/>
        <w:rPr>
          <w:rFonts w:ascii="Times New Roman" w:hAnsi="Times New Roman" w:cs="Times New Roman"/>
          <w:color w:val="4F6228" w:themeColor="accent3" w:themeShade="80"/>
          <w:sz w:val="28"/>
          <w:szCs w:val="28"/>
          <w:lang w:val="en-SG"/>
        </w:rPr>
      </w:pPr>
      <w:r w:rsidRPr="003C5264">
        <w:rPr>
          <w:rFonts w:ascii="Times New Roman" w:hAnsi="Times New Roman" w:cs="Times New Roman"/>
          <w:color w:val="0070C0"/>
          <w:sz w:val="28"/>
          <w:szCs w:val="28"/>
        </w:rPr>
        <w:t>Experience Summary</w:t>
      </w:r>
    </w:p>
    <w:p w:rsidR="00751AA6" w:rsidRPr="00751AA6" w:rsidRDefault="001A3E45" w:rsidP="00751AA6">
      <w:pPr>
        <w:numPr>
          <w:ilvl w:val="0"/>
          <w:numId w:val="27"/>
        </w:numPr>
        <w:spacing w:line="276" w:lineRule="auto"/>
        <w:rPr>
          <w:szCs w:val="24"/>
        </w:rPr>
      </w:pPr>
      <w:r w:rsidRPr="00187CE1">
        <w:rPr>
          <w:szCs w:val="24"/>
          <w:lang w:val="en-SG"/>
        </w:rPr>
        <w:t>1</w:t>
      </w:r>
      <w:r w:rsidR="00586126">
        <w:rPr>
          <w:szCs w:val="24"/>
          <w:lang w:val="en-SG"/>
        </w:rPr>
        <w:t>1</w:t>
      </w:r>
      <w:r w:rsidR="00187CE1">
        <w:rPr>
          <w:szCs w:val="24"/>
          <w:lang w:val="en-SG"/>
        </w:rPr>
        <w:t>+</w:t>
      </w:r>
      <w:r w:rsidR="00A6278C" w:rsidRPr="00187CE1">
        <w:rPr>
          <w:szCs w:val="24"/>
        </w:rPr>
        <w:t xml:space="preserve"> years of IT experience with hands-on into</w:t>
      </w:r>
      <w:r w:rsidR="00751AA6">
        <w:rPr>
          <w:szCs w:val="24"/>
        </w:rPr>
        <w:t xml:space="preserve"> Azure - </w:t>
      </w:r>
      <w:r w:rsidR="00A6278C" w:rsidRPr="00187CE1">
        <w:rPr>
          <w:szCs w:val="24"/>
        </w:rPr>
        <w:t xml:space="preserve">Big Data Technologies </w:t>
      </w:r>
      <w:r w:rsidR="00751AA6" w:rsidRPr="00751AA6">
        <w:rPr>
          <w:b/>
          <w:szCs w:val="24"/>
        </w:rPr>
        <w:t xml:space="preserve">Microsoft </w:t>
      </w:r>
      <w:proofErr w:type="gramStart"/>
      <w:r w:rsidR="00751AA6" w:rsidRPr="00751AA6">
        <w:rPr>
          <w:b/>
          <w:szCs w:val="24"/>
        </w:rPr>
        <w:t>Azure ,</w:t>
      </w:r>
      <w:proofErr w:type="gramEnd"/>
      <w:r w:rsidR="00751AA6" w:rsidRPr="00751AA6">
        <w:rPr>
          <w:b/>
          <w:szCs w:val="24"/>
        </w:rPr>
        <w:t xml:space="preserve"> </w:t>
      </w:r>
      <w:r w:rsidR="00A6278C" w:rsidRPr="00187CE1">
        <w:rPr>
          <w:b/>
          <w:szCs w:val="24"/>
        </w:rPr>
        <w:t>Hadoop &amp; Spark using Scala</w:t>
      </w:r>
      <w:r w:rsidR="00C01E9A">
        <w:rPr>
          <w:b/>
          <w:szCs w:val="24"/>
        </w:rPr>
        <w:t>/Python</w:t>
      </w:r>
      <w:r w:rsidR="00A6278C" w:rsidRPr="00187CE1">
        <w:rPr>
          <w:b/>
          <w:szCs w:val="24"/>
        </w:rPr>
        <w:t xml:space="preserve"> and Java Based application using the Java/J2EE </w:t>
      </w:r>
      <w:r w:rsidR="009905D9" w:rsidRPr="00187CE1">
        <w:rPr>
          <w:b/>
          <w:szCs w:val="24"/>
        </w:rPr>
        <w:t>technolo</w:t>
      </w:r>
      <w:bookmarkStart w:id="0" w:name="_GoBack"/>
      <w:bookmarkEnd w:id="0"/>
      <w:r w:rsidR="009905D9" w:rsidRPr="00187CE1">
        <w:rPr>
          <w:b/>
          <w:szCs w:val="24"/>
        </w:rPr>
        <w:t>gies.</w:t>
      </w:r>
    </w:p>
    <w:p w:rsidR="00751AA6" w:rsidRPr="00751AA6" w:rsidRDefault="00751AA6" w:rsidP="0066246F">
      <w:pPr>
        <w:pStyle w:val="Default"/>
        <w:numPr>
          <w:ilvl w:val="0"/>
          <w:numId w:val="27"/>
        </w:numPr>
        <w:spacing w:line="276" w:lineRule="auto"/>
        <w:rPr>
          <w:rFonts w:ascii="Times New Roman" w:hAnsi="Times New Roman" w:cs="Times New Roman"/>
          <w:color w:val="auto"/>
          <w:lang w:eastAsia="zh-CN"/>
        </w:rPr>
      </w:pPr>
      <w:r w:rsidRPr="00751AA6">
        <w:rPr>
          <w:rFonts w:ascii="Times New Roman" w:hAnsi="Times New Roman" w:cs="Times New Roman"/>
          <w:color w:val="auto"/>
          <w:lang w:eastAsia="zh-CN"/>
        </w:rPr>
        <w:t xml:space="preserve">Lead the technical planning, designing, coding and testing for Data Lake implementation in Azure Data Lake </w:t>
      </w:r>
      <w:proofErr w:type="gramStart"/>
      <w:r w:rsidRPr="00751AA6">
        <w:rPr>
          <w:rFonts w:ascii="Times New Roman" w:hAnsi="Times New Roman" w:cs="Times New Roman"/>
          <w:color w:val="auto"/>
          <w:lang w:eastAsia="zh-CN"/>
        </w:rPr>
        <w:t>store(</w:t>
      </w:r>
      <w:proofErr w:type="gramEnd"/>
      <w:r w:rsidRPr="00751AA6">
        <w:rPr>
          <w:rFonts w:ascii="Times New Roman" w:hAnsi="Times New Roman" w:cs="Times New Roman"/>
          <w:color w:val="auto"/>
          <w:lang w:eastAsia="zh-CN"/>
        </w:rPr>
        <w:t xml:space="preserve">ADLS) using various Azure Cloud Services. </w:t>
      </w:r>
    </w:p>
    <w:p w:rsidR="00705B50" w:rsidRPr="00187CE1" w:rsidRDefault="00586126" w:rsidP="00106468">
      <w:pPr>
        <w:numPr>
          <w:ilvl w:val="0"/>
          <w:numId w:val="27"/>
        </w:numPr>
        <w:spacing w:line="276" w:lineRule="auto"/>
        <w:rPr>
          <w:szCs w:val="24"/>
        </w:rPr>
      </w:pPr>
      <w:r>
        <w:rPr>
          <w:szCs w:val="24"/>
        </w:rPr>
        <w:t>Ex</w:t>
      </w:r>
      <w:r w:rsidR="00705B50" w:rsidRPr="00187CE1">
        <w:rPr>
          <w:szCs w:val="24"/>
        </w:rPr>
        <w:t xml:space="preserve">perience in </w:t>
      </w:r>
      <w:r>
        <w:rPr>
          <w:szCs w:val="24"/>
        </w:rPr>
        <w:t xml:space="preserve">developing </w:t>
      </w:r>
      <w:r w:rsidR="009905D9" w:rsidRPr="00187CE1">
        <w:rPr>
          <w:szCs w:val="24"/>
        </w:rPr>
        <w:t xml:space="preserve">Big </w:t>
      </w:r>
      <w:r w:rsidR="00187CE1" w:rsidRPr="00187CE1">
        <w:rPr>
          <w:szCs w:val="24"/>
        </w:rPr>
        <w:t>Data Eco</w:t>
      </w:r>
      <w:r w:rsidR="00705B50" w:rsidRPr="00187CE1">
        <w:rPr>
          <w:szCs w:val="24"/>
        </w:rPr>
        <w:t xml:space="preserve"> System </w:t>
      </w:r>
      <w:r w:rsidR="00531C0A" w:rsidRPr="00187CE1">
        <w:rPr>
          <w:szCs w:val="24"/>
        </w:rPr>
        <w:t xml:space="preserve">&amp; Spark solution </w:t>
      </w:r>
      <w:r w:rsidR="009905D9" w:rsidRPr="00187CE1">
        <w:rPr>
          <w:szCs w:val="24"/>
        </w:rPr>
        <w:t>implementation (</w:t>
      </w:r>
      <w:r w:rsidR="009905D9" w:rsidRPr="00187CE1">
        <w:rPr>
          <w:b/>
          <w:szCs w:val="24"/>
        </w:rPr>
        <w:t xml:space="preserve">HDFS, Hive, Spark, </w:t>
      </w:r>
      <w:r>
        <w:rPr>
          <w:b/>
          <w:szCs w:val="24"/>
        </w:rPr>
        <w:t xml:space="preserve">Spark Streaming, </w:t>
      </w:r>
      <w:r w:rsidR="00C01E9A">
        <w:rPr>
          <w:b/>
          <w:szCs w:val="24"/>
        </w:rPr>
        <w:t>Scala</w:t>
      </w:r>
      <w:r w:rsidR="00C01E9A" w:rsidRPr="00187CE1">
        <w:rPr>
          <w:b/>
          <w:szCs w:val="24"/>
        </w:rPr>
        <w:t>,</w:t>
      </w:r>
      <w:r w:rsidR="00C01E9A">
        <w:rPr>
          <w:b/>
          <w:szCs w:val="24"/>
        </w:rPr>
        <w:t xml:space="preserve"> Python,</w:t>
      </w:r>
      <w:r w:rsidR="00C01E9A" w:rsidRPr="00187CE1">
        <w:rPr>
          <w:b/>
          <w:szCs w:val="24"/>
        </w:rPr>
        <w:t xml:space="preserve"> </w:t>
      </w:r>
      <w:proofErr w:type="spellStart"/>
      <w:r w:rsidR="00C01E9A" w:rsidRPr="00187CE1">
        <w:rPr>
          <w:b/>
          <w:szCs w:val="24"/>
        </w:rPr>
        <w:t>Sqoop</w:t>
      </w:r>
      <w:proofErr w:type="spellEnd"/>
      <w:r w:rsidR="00A6278C" w:rsidRPr="00187CE1">
        <w:rPr>
          <w:b/>
          <w:szCs w:val="24"/>
        </w:rPr>
        <w:t xml:space="preserve">, </w:t>
      </w:r>
      <w:proofErr w:type="spellStart"/>
      <w:r w:rsidR="00C01E9A">
        <w:rPr>
          <w:b/>
          <w:szCs w:val="24"/>
        </w:rPr>
        <w:t>Oozie</w:t>
      </w:r>
      <w:proofErr w:type="spellEnd"/>
      <w:r w:rsidR="00A6278C" w:rsidRPr="00187CE1">
        <w:rPr>
          <w:b/>
          <w:szCs w:val="24"/>
        </w:rPr>
        <w:t xml:space="preserve">, </w:t>
      </w:r>
      <w:proofErr w:type="spellStart"/>
      <w:proofErr w:type="gramStart"/>
      <w:r w:rsidR="00C01E9A">
        <w:rPr>
          <w:b/>
          <w:szCs w:val="24"/>
        </w:rPr>
        <w:t>CosmosDB</w:t>
      </w:r>
      <w:proofErr w:type="spellEnd"/>
      <w:proofErr w:type="gramEnd"/>
      <w:r w:rsidR="00A6278C" w:rsidRPr="00187CE1">
        <w:rPr>
          <w:b/>
          <w:szCs w:val="24"/>
        </w:rPr>
        <w:t>)</w:t>
      </w:r>
      <w:r w:rsidR="00705B50" w:rsidRPr="00187CE1">
        <w:rPr>
          <w:szCs w:val="24"/>
        </w:rPr>
        <w:t>.</w:t>
      </w:r>
    </w:p>
    <w:p w:rsidR="00751AA6" w:rsidRDefault="009905D9" w:rsidP="0063462C">
      <w:pPr>
        <w:numPr>
          <w:ilvl w:val="0"/>
          <w:numId w:val="27"/>
        </w:numPr>
        <w:spacing w:line="276" w:lineRule="auto"/>
      </w:pPr>
      <w:r w:rsidRPr="00187CE1">
        <w:rPr>
          <w:szCs w:val="24"/>
        </w:rPr>
        <w:t xml:space="preserve">Experience in Azure Big Data Cloud </w:t>
      </w:r>
      <w:r w:rsidR="00106468">
        <w:rPr>
          <w:szCs w:val="24"/>
        </w:rPr>
        <w:t>Platform</w:t>
      </w:r>
      <w:r w:rsidRPr="00187CE1">
        <w:rPr>
          <w:szCs w:val="24"/>
        </w:rPr>
        <w:t xml:space="preserve"> (</w:t>
      </w:r>
      <w:r w:rsidRPr="00751AA6">
        <w:rPr>
          <w:b/>
          <w:szCs w:val="24"/>
        </w:rPr>
        <w:t xml:space="preserve">ADLS, Blob Storage, Azure HDInsight, </w:t>
      </w:r>
      <w:proofErr w:type="spellStart"/>
      <w:r w:rsidRPr="00751AA6">
        <w:rPr>
          <w:b/>
          <w:szCs w:val="24"/>
        </w:rPr>
        <w:t>Aure</w:t>
      </w:r>
      <w:proofErr w:type="spellEnd"/>
      <w:r w:rsidRPr="00751AA6">
        <w:rPr>
          <w:b/>
          <w:szCs w:val="24"/>
        </w:rPr>
        <w:t xml:space="preserve"> </w:t>
      </w:r>
      <w:r w:rsidR="0014227F" w:rsidRPr="00751AA6">
        <w:rPr>
          <w:b/>
          <w:szCs w:val="24"/>
        </w:rPr>
        <w:t>Key Vault</w:t>
      </w:r>
      <w:r w:rsidR="00586126" w:rsidRPr="00751AA6">
        <w:rPr>
          <w:b/>
          <w:szCs w:val="24"/>
        </w:rPr>
        <w:t>, Azure Event Hub,</w:t>
      </w:r>
      <w:r w:rsidRPr="00751AA6">
        <w:rPr>
          <w:b/>
          <w:szCs w:val="24"/>
        </w:rPr>
        <w:t xml:space="preserve"> Azure </w:t>
      </w:r>
      <w:r w:rsidR="0014227F" w:rsidRPr="00751AA6">
        <w:rPr>
          <w:b/>
          <w:szCs w:val="24"/>
        </w:rPr>
        <w:t xml:space="preserve">Data </w:t>
      </w:r>
      <w:r w:rsidR="00C01E9A" w:rsidRPr="00751AA6">
        <w:rPr>
          <w:b/>
          <w:szCs w:val="24"/>
        </w:rPr>
        <w:t>Bricks, Azure</w:t>
      </w:r>
      <w:r w:rsidR="00586126" w:rsidRPr="00751AA6">
        <w:rPr>
          <w:b/>
          <w:szCs w:val="24"/>
        </w:rPr>
        <w:t xml:space="preserve"> Function App, Azure Logic App Azure Data Factory, Azure data explorer </w:t>
      </w:r>
      <w:r w:rsidRPr="00751AA6">
        <w:rPr>
          <w:b/>
          <w:szCs w:val="24"/>
        </w:rPr>
        <w:t>)</w:t>
      </w:r>
      <w:r w:rsidR="00751AA6">
        <w:t xml:space="preserve"> </w:t>
      </w:r>
    </w:p>
    <w:p w:rsidR="00751AA6" w:rsidRPr="00751AA6" w:rsidRDefault="00751AA6" w:rsidP="00751AA6">
      <w:pPr>
        <w:pStyle w:val="Default"/>
        <w:numPr>
          <w:ilvl w:val="0"/>
          <w:numId w:val="27"/>
        </w:numPr>
        <w:rPr>
          <w:rFonts w:ascii="Times New Roman" w:hAnsi="Times New Roman" w:cs="Times New Roman"/>
          <w:color w:val="auto"/>
          <w:lang w:eastAsia="zh-CN"/>
        </w:rPr>
      </w:pPr>
      <w:r>
        <w:rPr>
          <w:rFonts w:ascii="Times New Roman" w:hAnsi="Times New Roman" w:cs="Times New Roman"/>
          <w:color w:val="auto"/>
          <w:lang w:eastAsia="zh-CN"/>
        </w:rPr>
        <w:t>Experience</w:t>
      </w:r>
      <w:r w:rsidRPr="00751AA6">
        <w:rPr>
          <w:rFonts w:ascii="Times New Roman" w:hAnsi="Times New Roman" w:cs="Times New Roman"/>
          <w:color w:val="auto"/>
          <w:lang w:eastAsia="zh-CN"/>
        </w:rPr>
        <w:t xml:space="preserve"> in creating ETL pipelines and schedules in ADF (Azure Data Factory) </w:t>
      </w:r>
    </w:p>
    <w:p w:rsidR="009330AB" w:rsidRPr="00187CE1" w:rsidRDefault="009330AB" w:rsidP="00106468">
      <w:pPr>
        <w:numPr>
          <w:ilvl w:val="0"/>
          <w:numId w:val="27"/>
        </w:numPr>
        <w:suppressAutoHyphens w:val="0"/>
        <w:overflowPunct w:val="0"/>
        <w:adjustRightInd w:val="0"/>
        <w:spacing w:line="276" w:lineRule="auto"/>
        <w:rPr>
          <w:b/>
          <w:szCs w:val="24"/>
        </w:rPr>
      </w:pPr>
      <w:r w:rsidRPr="00187CE1">
        <w:rPr>
          <w:szCs w:val="24"/>
        </w:rPr>
        <w:t xml:space="preserve">5+ years </w:t>
      </w:r>
      <w:r w:rsidR="001813AD" w:rsidRPr="00187CE1">
        <w:rPr>
          <w:szCs w:val="24"/>
        </w:rPr>
        <w:t>of experience</w:t>
      </w:r>
      <w:r w:rsidRPr="00187CE1">
        <w:rPr>
          <w:szCs w:val="24"/>
        </w:rPr>
        <w:t xml:space="preserve"> in analysis, design, development and supporting the applications using </w:t>
      </w:r>
      <w:r w:rsidRPr="00187CE1">
        <w:rPr>
          <w:b/>
          <w:szCs w:val="24"/>
        </w:rPr>
        <w:t xml:space="preserve">Java, J2ee, Struts, </w:t>
      </w:r>
      <w:r w:rsidR="001813AD" w:rsidRPr="00187CE1">
        <w:rPr>
          <w:b/>
          <w:szCs w:val="24"/>
        </w:rPr>
        <w:t>spring</w:t>
      </w:r>
      <w:r w:rsidRPr="00187CE1">
        <w:rPr>
          <w:b/>
          <w:szCs w:val="24"/>
        </w:rPr>
        <w:t>, and Hibernate.</w:t>
      </w:r>
    </w:p>
    <w:p w:rsidR="00106468" w:rsidRPr="00106468" w:rsidRDefault="00106468" w:rsidP="00106468">
      <w:pPr>
        <w:widowControl/>
        <w:numPr>
          <w:ilvl w:val="0"/>
          <w:numId w:val="27"/>
        </w:numPr>
        <w:tabs>
          <w:tab w:val="left" w:pos="720"/>
        </w:tabs>
        <w:suppressAutoHyphens w:val="0"/>
        <w:spacing w:line="276" w:lineRule="auto"/>
        <w:rPr>
          <w:szCs w:val="24"/>
        </w:rPr>
      </w:pPr>
      <w:r w:rsidRPr="00106468">
        <w:rPr>
          <w:szCs w:val="24"/>
        </w:rPr>
        <w:t xml:space="preserve">Experience in Integration of Both Streaming and Batch data to </w:t>
      </w:r>
      <w:proofErr w:type="gramStart"/>
      <w:r w:rsidRPr="00106468">
        <w:rPr>
          <w:szCs w:val="24"/>
        </w:rPr>
        <w:t>Big</w:t>
      </w:r>
      <w:proofErr w:type="gramEnd"/>
      <w:r w:rsidRPr="00106468">
        <w:rPr>
          <w:szCs w:val="24"/>
        </w:rPr>
        <w:t xml:space="preserve"> data platforms.</w:t>
      </w:r>
    </w:p>
    <w:p w:rsidR="001813AD" w:rsidRPr="00586126" w:rsidRDefault="007513A1" w:rsidP="003067C9">
      <w:pPr>
        <w:numPr>
          <w:ilvl w:val="0"/>
          <w:numId w:val="27"/>
        </w:numPr>
        <w:spacing w:line="276" w:lineRule="auto"/>
        <w:rPr>
          <w:sz w:val="20"/>
        </w:rPr>
      </w:pPr>
      <w:r w:rsidRPr="00586126">
        <w:rPr>
          <w:szCs w:val="24"/>
        </w:rPr>
        <w:t>Experience in migrating the data using SQOOP from HDFS to Relational Database System and vice versa</w:t>
      </w:r>
      <w:r w:rsidR="001813AD" w:rsidRPr="00586126">
        <w:rPr>
          <w:sz w:val="20"/>
        </w:rPr>
        <w:tab/>
      </w:r>
    </w:p>
    <w:p w:rsidR="000C573F" w:rsidRPr="003C5264" w:rsidRDefault="001813AD" w:rsidP="003C5264">
      <w:pPr>
        <w:pStyle w:val="Heading3"/>
        <w:pBdr>
          <w:bottom w:val="single" w:sz="4" w:space="1" w:color="000000"/>
        </w:pBdr>
        <w:shd w:val="clear" w:color="auto" w:fill="E0E0E0"/>
        <w:ind w:left="1080"/>
        <w:rPr>
          <w:rFonts w:ascii="Times New Roman" w:hAnsi="Times New Roman" w:cs="Times New Roman"/>
          <w:color w:val="0070C0"/>
          <w:sz w:val="28"/>
          <w:szCs w:val="28"/>
        </w:rPr>
      </w:pPr>
      <w:r w:rsidRPr="003C5264">
        <w:rPr>
          <w:rFonts w:ascii="Times New Roman" w:hAnsi="Times New Roman" w:cs="Times New Roman"/>
          <w:color w:val="0070C0"/>
          <w:sz w:val="28"/>
          <w:szCs w:val="28"/>
        </w:rPr>
        <w:t>T</w:t>
      </w:r>
      <w:r w:rsidR="000C573F" w:rsidRPr="003C5264">
        <w:rPr>
          <w:rFonts w:ascii="Times New Roman" w:hAnsi="Times New Roman" w:cs="Times New Roman"/>
          <w:color w:val="0070C0"/>
          <w:sz w:val="28"/>
          <w:szCs w:val="28"/>
        </w:rPr>
        <w:t>echnology</w:t>
      </w:r>
    </w:p>
    <w:p w:rsidR="001813AD" w:rsidRPr="00AC4A60" w:rsidRDefault="001813AD">
      <w:pPr>
        <w:rPr>
          <w:sz w:val="20"/>
        </w:rPr>
      </w:pPr>
    </w:p>
    <w:tbl>
      <w:tblPr>
        <w:tblStyle w:val="TableGrid"/>
        <w:tblW w:w="0" w:type="auto"/>
        <w:tblInd w:w="918" w:type="dxa"/>
        <w:tblLook w:val="04A0" w:firstRow="1" w:lastRow="0" w:firstColumn="1" w:lastColumn="0" w:noHBand="0" w:noVBand="1"/>
      </w:tblPr>
      <w:tblGrid>
        <w:gridCol w:w="2340"/>
        <w:gridCol w:w="5670"/>
      </w:tblGrid>
      <w:tr w:rsidR="007513A1" w:rsidRPr="00106468" w:rsidTr="00DD32AF">
        <w:tc>
          <w:tcPr>
            <w:tcW w:w="2340" w:type="dxa"/>
          </w:tcPr>
          <w:p w:rsidR="007513A1" w:rsidRPr="00106468" w:rsidRDefault="007513A1">
            <w:pPr>
              <w:rPr>
                <w:szCs w:val="24"/>
              </w:rPr>
            </w:pPr>
            <w:r w:rsidRPr="00106468">
              <w:rPr>
                <w:szCs w:val="24"/>
              </w:rPr>
              <w:t>Spark Ecosystem</w:t>
            </w:r>
          </w:p>
        </w:tc>
        <w:tc>
          <w:tcPr>
            <w:tcW w:w="5670" w:type="dxa"/>
          </w:tcPr>
          <w:p w:rsidR="007513A1" w:rsidRPr="00106468" w:rsidRDefault="007513A1">
            <w:pPr>
              <w:rPr>
                <w:b/>
                <w:sz w:val="20"/>
              </w:rPr>
            </w:pPr>
            <w:r w:rsidRPr="00106468">
              <w:rPr>
                <w:b/>
                <w:sz w:val="20"/>
              </w:rPr>
              <w:t>Spark-Core, Spark-SQL, Spark-</w:t>
            </w:r>
            <w:r w:rsidR="008525D4">
              <w:rPr>
                <w:b/>
                <w:sz w:val="20"/>
              </w:rPr>
              <w:t xml:space="preserve">Structured </w:t>
            </w:r>
            <w:r w:rsidRPr="00106468">
              <w:rPr>
                <w:b/>
                <w:sz w:val="20"/>
              </w:rPr>
              <w:t>Streaming</w:t>
            </w:r>
          </w:p>
        </w:tc>
      </w:tr>
      <w:tr w:rsidR="00A4400E" w:rsidRPr="00106468" w:rsidTr="00DD32AF">
        <w:tc>
          <w:tcPr>
            <w:tcW w:w="2340" w:type="dxa"/>
          </w:tcPr>
          <w:p w:rsidR="00A4400E" w:rsidRPr="00106468" w:rsidRDefault="00A4400E" w:rsidP="00A4400E">
            <w:pPr>
              <w:rPr>
                <w:szCs w:val="24"/>
              </w:rPr>
            </w:pPr>
            <w:r w:rsidRPr="00106468">
              <w:rPr>
                <w:szCs w:val="24"/>
              </w:rPr>
              <w:t xml:space="preserve">Azure Cloud </w:t>
            </w:r>
          </w:p>
        </w:tc>
        <w:tc>
          <w:tcPr>
            <w:tcW w:w="5670" w:type="dxa"/>
          </w:tcPr>
          <w:p w:rsidR="00A4400E" w:rsidRPr="00586126" w:rsidRDefault="00586126" w:rsidP="00A4400E">
            <w:pPr>
              <w:rPr>
                <w:b/>
                <w:sz w:val="22"/>
                <w:szCs w:val="22"/>
              </w:rPr>
            </w:pPr>
            <w:r w:rsidRPr="00586126">
              <w:rPr>
                <w:b/>
                <w:sz w:val="22"/>
                <w:szCs w:val="22"/>
              </w:rPr>
              <w:t xml:space="preserve">ADLS, Blob Storage, Azure HDInsight, </w:t>
            </w:r>
            <w:proofErr w:type="spellStart"/>
            <w:r w:rsidRPr="00586126">
              <w:rPr>
                <w:b/>
                <w:sz w:val="22"/>
                <w:szCs w:val="22"/>
              </w:rPr>
              <w:t>Aure</w:t>
            </w:r>
            <w:proofErr w:type="spellEnd"/>
            <w:r w:rsidRPr="00586126">
              <w:rPr>
                <w:b/>
                <w:sz w:val="22"/>
                <w:szCs w:val="22"/>
              </w:rPr>
              <w:t xml:space="preserve"> Key Vault, Azure Event Hub, Azure Data </w:t>
            </w:r>
            <w:r w:rsidR="008525D4" w:rsidRPr="00586126">
              <w:rPr>
                <w:b/>
                <w:sz w:val="22"/>
                <w:szCs w:val="22"/>
              </w:rPr>
              <w:t>Bricks, Azure</w:t>
            </w:r>
            <w:r w:rsidRPr="00586126">
              <w:rPr>
                <w:b/>
                <w:sz w:val="22"/>
                <w:szCs w:val="22"/>
              </w:rPr>
              <w:t xml:space="preserve"> Function App, Azure Logic App Azure Data Factory, Azure data explorer</w:t>
            </w:r>
          </w:p>
        </w:tc>
      </w:tr>
      <w:tr w:rsidR="007513A1" w:rsidRPr="00106468" w:rsidTr="00DD32AF">
        <w:tc>
          <w:tcPr>
            <w:tcW w:w="2340" w:type="dxa"/>
          </w:tcPr>
          <w:p w:rsidR="007513A1" w:rsidRPr="00106468" w:rsidRDefault="007513A1">
            <w:pPr>
              <w:rPr>
                <w:szCs w:val="24"/>
              </w:rPr>
            </w:pPr>
            <w:r w:rsidRPr="00106468">
              <w:rPr>
                <w:szCs w:val="24"/>
              </w:rPr>
              <w:t xml:space="preserve">Data Ingestion </w:t>
            </w:r>
          </w:p>
        </w:tc>
        <w:tc>
          <w:tcPr>
            <w:tcW w:w="5670" w:type="dxa"/>
          </w:tcPr>
          <w:p w:rsidR="007513A1" w:rsidRPr="00106468" w:rsidRDefault="00106468">
            <w:pPr>
              <w:rPr>
                <w:szCs w:val="24"/>
              </w:rPr>
            </w:pPr>
            <w:proofErr w:type="spellStart"/>
            <w:r>
              <w:rPr>
                <w:szCs w:val="24"/>
              </w:rPr>
              <w:t>Sqoop</w:t>
            </w:r>
            <w:proofErr w:type="spellEnd"/>
          </w:p>
        </w:tc>
      </w:tr>
      <w:tr w:rsidR="007513A1" w:rsidRPr="00106468" w:rsidTr="00DD32AF">
        <w:tc>
          <w:tcPr>
            <w:tcW w:w="2340" w:type="dxa"/>
          </w:tcPr>
          <w:p w:rsidR="007513A1" w:rsidRPr="00106468" w:rsidRDefault="007513A1" w:rsidP="007513A1">
            <w:pPr>
              <w:rPr>
                <w:szCs w:val="24"/>
              </w:rPr>
            </w:pPr>
            <w:r w:rsidRPr="00106468">
              <w:rPr>
                <w:szCs w:val="24"/>
              </w:rPr>
              <w:t>Big Data Technologies</w:t>
            </w:r>
          </w:p>
        </w:tc>
        <w:tc>
          <w:tcPr>
            <w:tcW w:w="5670" w:type="dxa"/>
          </w:tcPr>
          <w:p w:rsidR="007513A1" w:rsidRPr="00106468" w:rsidRDefault="007513A1" w:rsidP="007513A1">
            <w:pPr>
              <w:rPr>
                <w:szCs w:val="24"/>
              </w:rPr>
            </w:pPr>
            <w:r w:rsidRPr="00106468">
              <w:rPr>
                <w:szCs w:val="24"/>
              </w:rPr>
              <w:t>Apache HDFS, Hive, Cassandra</w:t>
            </w:r>
          </w:p>
        </w:tc>
      </w:tr>
      <w:tr w:rsidR="00DD32AF" w:rsidRPr="00106468" w:rsidTr="00DD32AF">
        <w:tc>
          <w:tcPr>
            <w:tcW w:w="2340" w:type="dxa"/>
          </w:tcPr>
          <w:p w:rsidR="00DD32AF" w:rsidRPr="00106468" w:rsidRDefault="00DD32AF">
            <w:pPr>
              <w:rPr>
                <w:szCs w:val="24"/>
              </w:rPr>
            </w:pPr>
            <w:r w:rsidRPr="00106468">
              <w:rPr>
                <w:szCs w:val="24"/>
              </w:rPr>
              <w:t>Java Technologies</w:t>
            </w:r>
          </w:p>
        </w:tc>
        <w:tc>
          <w:tcPr>
            <w:tcW w:w="5670" w:type="dxa"/>
          </w:tcPr>
          <w:p w:rsidR="00DD32AF" w:rsidRPr="00106468" w:rsidRDefault="00DD32AF">
            <w:pPr>
              <w:rPr>
                <w:szCs w:val="24"/>
              </w:rPr>
            </w:pPr>
            <w:r w:rsidRPr="00106468">
              <w:rPr>
                <w:szCs w:val="24"/>
              </w:rPr>
              <w:t xml:space="preserve">Java, </w:t>
            </w:r>
            <w:proofErr w:type="spellStart"/>
            <w:r w:rsidRPr="00106468">
              <w:rPr>
                <w:szCs w:val="24"/>
              </w:rPr>
              <w:t>Jdbc</w:t>
            </w:r>
            <w:proofErr w:type="spellEnd"/>
            <w:r w:rsidRPr="00106468">
              <w:rPr>
                <w:szCs w:val="24"/>
              </w:rPr>
              <w:t xml:space="preserve">, Servlets, </w:t>
            </w:r>
            <w:proofErr w:type="spellStart"/>
            <w:r w:rsidRPr="00106468">
              <w:rPr>
                <w:szCs w:val="24"/>
              </w:rPr>
              <w:t>Jsp,Struts</w:t>
            </w:r>
            <w:proofErr w:type="spellEnd"/>
            <w:r w:rsidRPr="00106468">
              <w:rPr>
                <w:szCs w:val="24"/>
              </w:rPr>
              <w:t>, Hibernate, Spring</w:t>
            </w:r>
          </w:p>
        </w:tc>
      </w:tr>
      <w:tr w:rsidR="00DD32AF" w:rsidRPr="00106468" w:rsidTr="00DD32AF">
        <w:tc>
          <w:tcPr>
            <w:tcW w:w="2340" w:type="dxa"/>
          </w:tcPr>
          <w:p w:rsidR="00DD32AF" w:rsidRPr="00106468" w:rsidRDefault="00DD32AF">
            <w:pPr>
              <w:rPr>
                <w:szCs w:val="24"/>
              </w:rPr>
            </w:pPr>
            <w:r w:rsidRPr="00106468">
              <w:rPr>
                <w:szCs w:val="24"/>
              </w:rPr>
              <w:t>Databases</w:t>
            </w:r>
          </w:p>
        </w:tc>
        <w:tc>
          <w:tcPr>
            <w:tcW w:w="5670" w:type="dxa"/>
          </w:tcPr>
          <w:p w:rsidR="00DD32AF" w:rsidRPr="00106468" w:rsidRDefault="00DD32AF" w:rsidP="00DD32AF">
            <w:pPr>
              <w:rPr>
                <w:szCs w:val="24"/>
              </w:rPr>
            </w:pPr>
            <w:proofErr w:type="gramStart"/>
            <w:r w:rsidRPr="00106468">
              <w:rPr>
                <w:szCs w:val="24"/>
              </w:rPr>
              <w:t>Oracle .</w:t>
            </w:r>
            <w:proofErr w:type="gramEnd"/>
            <w:r w:rsidRPr="00106468">
              <w:rPr>
                <w:szCs w:val="24"/>
              </w:rPr>
              <w:t xml:space="preserve"> MySQL</w:t>
            </w:r>
          </w:p>
        </w:tc>
      </w:tr>
      <w:tr w:rsidR="00F02C14" w:rsidRPr="00106468" w:rsidTr="00DD32AF">
        <w:tc>
          <w:tcPr>
            <w:tcW w:w="2340" w:type="dxa"/>
          </w:tcPr>
          <w:p w:rsidR="00F02C14" w:rsidRPr="00106468" w:rsidRDefault="00F02C14" w:rsidP="00F02C14">
            <w:pPr>
              <w:rPr>
                <w:szCs w:val="24"/>
              </w:rPr>
            </w:pPr>
            <w:r w:rsidRPr="00106468">
              <w:rPr>
                <w:szCs w:val="24"/>
              </w:rPr>
              <w:t xml:space="preserve">Source Code Tools </w:t>
            </w:r>
          </w:p>
        </w:tc>
        <w:tc>
          <w:tcPr>
            <w:tcW w:w="5670" w:type="dxa"/>
          </w:tcPr>
          <w:p w:rsidR="00F02C14" w:rsidRPr="00106468" w:rsidRDefault="00F02C14">
            <w:pPr>
              <w:rPr>
                <w:szCs w:val="24"/>
              </w:rPr>
            </w:pPr>
            <w:r w:rsidRPr="00106468">
              <w:rPr>
                <w:szCs w:val="24"/>
              </w:rPr>
              <w:t xml:space="preserve">SVN, </w:t>
            </w:r>
            <w:proofErr w:type="spellStart"/>
            <w:r w:rsidRPr="00106468">
              <w:rPr>
                <w:szCs w:val="24"/>
              </w:rPr>
              <w:t>Git</w:t>
            </w:r>
            <w:proofErr w:type="spellEnd"/>
            <w:r w:rsidRPr="00106468">
              <w:rPr>
                <w:szCs w:val="24"/>
              </w:rPr>
              <w:t xml:space="preserve"> Stash</w:t>
            </w:r>
          </w:p>
        </w:tc>
      </w:tr>
    </w:tbl>
    <w:p w:rsidR="00A4400E" w:rsidRPr="00106468" w:rsidRDefault="00EF02F9" w:rsidP="003C5264">
      <w:pPr>
        <w:pStyle w:val="Heading3"/>
        <w:pBdr>
          <w:bottom w:val="single" w:sz="4" w:space="1" w:color="000000"/>
        </w:pBdr>
        <w:shd w:val="clear" w:color="auto" w:fill="E0E0E0"/>
        <w:ind w:left="1080"/>
        <w:rPr>
          <w:rFonts w:ascii="Times New Roman" w:hAnsi="Times New Roman" w:cs="Times New Roman"/>
          <w:b w:val="0"/>
          <w:bCs w:val="0"/>
          <w:i/>
          <w:iCs/>
          <w:sz w:val="24"/>
          <w:szCs w:val="20"/>
        </w:rPr>
      </w:pPr>
      <w:r w:rsidRPr="003C5264">
        <w:rPr>
          <w:rFonts w:ascii="Times New Roman" w:hAnsi="Times New Roman" w:cs="Times New Roman"/>
          <w:color w:val="0070C0"/>
          <w:sz w:val="28"/>
          <w:szCs w:val="28"/>
        </w:rPr>
        <w:t>Professional</w:t>
      </w:r>
      <w:r w:rsidR="000C573F" w:rsidRPr="003C5264">
        <w:rPr>
          <w:rFonts w:ascii="Times New Roman" w:hAnsi="Times New Roman" w:cs="Times New Roman"/>
          <w:color w:val="0070C0"/>
          <w:sz w:val="28"/>
          <w:szCs w:val="28"/>
        </w:rPr>
        <w:t xml:space="preserve"> Experience</w:t>
      </w:r>
      <w:r w:rsidR="00A4400E" w:rsidRPr="00AC4A60">
        <w:rPr>
          <w:rFonts w:ascii="Times New Roman" w:hAnsi="Times New Roman" w:cs="Times New Roman"/>
          <w:b w:val="0"/>
          <w:bCs w:val="0"/>
          <w:sz w:val="20"/>
          <w:szCs w:val="20"/>
        </w:rPr>
        <w:t xml:space="preserve"> </w:t>
      </w:r>
    </w:p>
    <w:p w:rsidR="007513A1" w:rsidRPr="00106468" w:rsidRDefault="00A4400E" w:rsidP="00106468">
      <w:pPr>
        <w:pStyle w:val="ListParagraph"/>
        <w:numPr>
          <w:ilvl w:val="0"/>
          <w:numId w:val="28"/>
        </w:numPr>
        <w:rPr>
          <w:rFonts w:ascii="Times New Roman" w:hAnsi="Times New Roman" w:cs="Times New Roman"/>
          <w:sz w:val="24"/>
          <w:szCs w:val="24"/>
        </w:rPr>
      </w:pPr>
      <w:r w:rsidRPr="00106468">
        <w:rPr>
          <w:rFonts w:ascii="Times New Roman" w:hAnsi="Times New Roman" w:cs="Times New Roman"/>
          <w:sz w:val="24"/>
          <w:szCs w:val="24"/>
        </w:rPr>
        <w:t xml:space="preserve">Working as Principal Consultant at Mercedes-Benz Research and Development India </w:t>
      </w:r>
    </w:p>
    <w:p w:rsidR="00900CD5" w:rsidRPr="00106468" w:rsidRDefault="007513A1" w:rsidP="00106468">
      <w:pPr>
        <w:pStyle w:val="ListParagraph"/>
        <w:numPr>
          <w:ilvl w:val="0"/>
          <w:numId w:val="28"/>
        </w:numPr>
        <w:rPr>
          <w:rFonts w:ascii="Times New Roman" w:hAnsi="Times New Roman" w:cs="Times New Roman"/>
          <w:sz w:val="24"/>
          <w:szCs w:val="24"/>
        </w:rPr>
      </w:pPr>
      <w:r w:rsidRPr="00106468">
        <w:rPr>
          <w:rFonts w:ascii="Times New Roman" w:hAnsi="Times New Roman" w:cs="Times New Roman"/>
          <w:sz w:val="24"/>
          <w:szCs w:val="24"/>
        </w:rPr>
        <w:t>Worked</w:t>
      </w:r>
      <w:r w:rsidR="00900CD5" w:rsidRPr="00106468">
        <w:rPr>
          <w:rFonts w:ascii="Times New Roman" w:hAnsi="Times New Roman" w:cs="Times New Roman"/>
          <w:sz w:val="24"/>
          <w:szCs w:val="24"/>
        </w:rPr>
        <w:t xml:space="preserve"> for </w:t>
      </w:r>
      <w:r w:rsidR="00F02C14" w:rsidRPr="00106468">
        <w:rPr>
          <w:rFonts w:ascii="Times New Roman" w:hAnsi="Times New Roman" w:cs="Times New Roman"/>
          <w:sz w:val="24"/>
          <w:szCs w:val="24"/>
        </w:rPr>
        <w:t>L&amp;T InfoTech</w:t>
      </w:r>
      <w:r w:rsidR="00900CD5" w:rsidRPr="00106468">
        <w:rPr>
          <w:rFonts w:ascii="Times New Roman" w:hAnsi="Times New Roman" w:cs="Times New Roman"/>
          <w:sz w:val="24"/>
          <w:szCs w:val="24"/>
        </w:rPr>
        <w:t xml:space="preserve"> (</w:t>
      </w:r>
      <w:r w:rsidR="00F02C14" w:rsidRPr="00106468">
        <w:rPr>
          <w:rFonts w:ascii="Times New Roman" w:hAnsi="Times New Roman" w:cs="Times New Roman"/>
          <w:sz w:val="24"/>
          <w:szCs w:val="24"/>
        </w:rPr>
        <w:t xml:space="preserve">Fidelity </w:t>
      </w:r>
      <w:r w:rsidR="000E4A1E" w:rsidRPr="00106468">
        <w:rPr>
          <w:rFonts w:ascii="Times New Roman" w:hAnsi="Times New Roman" w:cs="Times New Roman"/>
          <w:sz w:val="24"/>
          <w:szCs w:val="24"/>
        </w:rPr>
        <w:t>Client)</w:t>
      </w:r>
      <w:r w:rsidR="00DD4D90" w:rsidRPr="00106468">
        <w:rPr>
          <w:rFonts w:ascii="Times New Roman" w:hAnsi="Times New Roman" w:cs="Times New Roman"/>
          <w:sz w:val="24"/>
          <w:szCs w:val="24"/>
        </w:rPr>
        <w:t xml:space="preserve"> as Project </w:t>
      </w:r>
      <w:r w:rsidR="000E4A1E" w:rsidRPr="00106468">
        <w:rPr>
          <w:rFonts w:ascii="Times New Roman" w:hAnsi="Times New Roman" w:cs="Times New Roman"/>
          <w:sz w:val="24"/>
          <w:szCs w:val="24"/>
        </w:rPr>
        <w:t>Lead from</w:t>
      </w:r>
      <w:r w:rsidR="00900CD5" w:rsidRPr="00106468">
        <w:rPr>
          <w:rFonts w:ascii="Times New Roman" w:hAnsi="Times New Roman" w:cs="Times New Roman"/>
          <w:sz w:val="24"/>
          <w:szCs w:val="24"/>
        </w:rPr>
        <w:t xml:space="preserve"> </w:t>
      </w:r>
      <w:r w:rsidR="00F02C14" w:rsidRPr="00106468">
        <w:rPr>
          <w:rFonts w:ascii="Times New Roman" w:hAnsi="Times New Roman" w:cs="Times New Roman"/>
          <w:sz w:val="24"/>
          <w:szCs w:val="24"/>
        </w:rPr>
        <w:t>September 2014</w:t>
      </w:r>
      <w:r w:rsidRPr="00106468">
        <w:rPr>
          <w:rFonts w:ascii="Times New Roman" w:hAnsi="Times New Roman" w:cs="Times New Roman"/>
          <w:sz w:val="24"/>
          <w:szCs w:val="24"/>
        </w:rPr>
        <w:t xml:space="preserve"> November 2018</w:t>
      </w:r>
      <w:r w:rsidR="00900CD5" w:rsidRPr="00106468">
        <w:rPr>
          <w:rFonts w:ascii="Times New Roman" w:hAnsi="Times New Roman" w:cs="Times New Roman"/>
          <w:sz w:val="24"/>
          <w:szCs w:val="24"/>
        </w:rPr>
        <w:t>.</w:t>
      </w:r>
    </w:p>
    <w:p w:rsidR="000C573F" w:rsidRPr="00106468" w:rsidRDefault="00900CD5" w:rsidP="00106468">
      <w:pPr>
        <w:pStyle w:val="ListParagraph"/>
        <w:numPr>
          <w:ilvl w:val="0"/>
          <w:numId w:val="28"/>
        </w:numPr>
        <w:rPr>
          <w:rFonts w:ascii="Times New Roman" w:hAnsi="Times New Roman" w:cs="Times New Roman"/>
          <w:sz w:val="24"/>
          <w:szCs w:val="24"/>
        </w:rPr>
      </w:pPr>
      <w:r w:rsidRPr="00106468">
        <w:rPr>
          <w:rFonts w:ascii="Times New Roman" w:hAnsi="Times New Roman" w:cs="Times New Roman"/>
          <w:sz w:val="24"/>
          <w:szCs w:val="24"/>
        </w:rPr>
        <w:t>Worked</w:t>
      </w:r>
      <w:r w:rsidR="000C573F" w:rsidRPr="00106468">
        <w:rPr>
          <w:rFonts w:ascii="Times New Roman" w:hAnsi="Times New Roman" w:cs="Times New Roman"/>
          <w:sz w:val="24"/>
          <w:szCs w:val="24"/>
        </w:rPr>
        <w:t xml:space="preserve"> for </w:t>
      </w:r>
      <w:r w:rsidR="00F02C14" w:rsidRPr="00106468">
        <w:rPr>
          <w:rFonts w:ascii="Times New Roman" w:hAnsi="Times New Roman" w:cs="Times New Roman"/>
          <w:sz w:val="24"/>
          <w:szCs w:val="24"/>
        </w:rPr>
        <w:t>CSC India Pvt Ltd</w:t>
      </w:r>
      <w:r w:rsidR="000C573F" w:rsidRPr="00106468">
        <w:rPr>
          <w:rFonts w:ascii="Times New Roman" w:hAnsi="Times New Roman" w:cs="Times New Roman"/>
          <w:sz w:val="24"/>
          <w:szCs w:val="24"/>
        </w:rPr>
        <w:t xml:space="preserve"> as </w:t>
      </w:r>
      <w:r w:rsidR="00F02C14" w:rsidRPr="00106468">
        <w:rPr>
          <w:rFonts w:ascii="Times New Roman" w:hAnsi="Times New Roman" w:cs="Times New Roman"/>
          <w:sz w:val="24"/>
          <w:szCs w:val="24"/>
        </w:rPr>
        <w:t>Consultant-Application Developer from April 2012</w:t>
      </w:r>
      <w:r w:rsidR="000C573F" w:rsidRPr="00106468">
        <w:rPr>
          <w:rFonts w:ascii="Times New Roman" w:hAnsi="Times New Roman" w:cs="Times New Roman"/>
          <w:sz w:val="24"/>
          <w:szCs w:val="24"/>
        </w:rPr>
        <w:t xml:space="preserve"> </w:t>
      </w:r>
      <w:r w:rsidRPr="00106468">
        <w:rPr>
          <w:rFonts w:ascii="Times New Roman" w:hAnsi="Times New Roman" w:cs="Times New Roman"/>
          <w:sz w:val="24"/>
          <w:szCs w:val="24"/>
        </w:rPr>
        <w:t xml:space="preserve">to </w:t>
      </w:r>
      <w:r w:rsidR="00F02C14" w:rsidRPr="00106468">
        <w:rPr>
          <w:rFonts w:ascii="Times New Roman" w:hAnsi="Times New Roman" w:cs="Times New Roman"/>
          <w:sz w:val="24"/>
          <w:szCs w:val="24"/>
        </w:rPr>
        <w:t>Sep 2014</w:t>
      </w:r>
      <w:r w:rsidR="000C573F" w:rsidRPr="00106468">
        <w:rPr>
          <w:rFonts w:ascii="Times New Roman" w:hAnsi="Times New Roman" w:cs="Times New Roman"/>
          <w:sz w:val="24"/>
          <w:szCs w:val="24"/>
        </w:rPr>
        <w:t>.</w:t>
      </w:r>
    </w:p>
    <w:p w:rsidR="008175C2" w:rsidRPr="00106468" w:rsidRDefault="008175C2" w:rsidP="00106468">
      <w:pPr>
        <w:pStyle w:val="ListParagraph"/>
        <w:numPr>
          <w:ilvl w:val="0"/>
          <w:numId w:val="28"/>
        </w:numPr>
        <w:suppressAutoHyphens w:val="0"/>
        <w:overflowPunct w:val="0"/>
        <w:adjustRightInd w:val="0"/>
        <w:jc w:val="both"/>
        <w:rPr>
          <w:rFonts w:ascii="Times New Roman" w:hAnsi="Times New Roman" w:cs="Times New Roman"/>
          <w:sz w:val="24"/>
          <w:szCs w:val="24"/>
        </w:rPr>
      </w:pPr>
      <w:r w:rsidRPr="00106468">
        <w:rPr>
          <w:rFonts w:ascii="Times New Roman" w:hAnsi="Times New Roman" w:cs="Times New Roman"/>
          <w:sz w:val="24"/>
          <w:szCs w:val="24"/>
        </w:rPr>
        <w:lastRenderedPageBreak/>
        <w:t>Worked as System Engineer for Tata consultancy services from December 2008 to Apr-2012.</w:t>
      </w:r>
    </w:p>
    <w:p w:rsidR="000C573F" w:rsidRPr="003C5264" w:rsidRDefault="000C573F" w:rsidP="003C5264">
      <w:pPr>
        <w:pStyle w:val="Heading3"/>
        <w:pBdr>
          <w:bottom w:val="single" w:sz="4" w:space="1" w:color="000000"/>
        </w:pBdr>
        <w:shd w:val="clear" w:color="auto" w:fill="E0E0E0"/>
        <w:ind w:left="1080"/>
        <w:rPr>
          <w:rFonts w:ascii="Times New Roman" w:hAnsi="Times New Roman" w:cs="Times New Roman"/>
          <w:color w:val="0070C0"/>
          <w:sz w:val="28"/>
          <w:szCs w:val="28"/>
        </w:rPr>
      </w:pPr>
      <w:r w:rsidRPr="003C5264">
        <w:rPr>
          <w:rFonts w:ascii="Times New Roman" w:hAnsi="Times New Roman" w:cs="Times New Roman"/>
          <w:color w:val="0070C0"/>
          <w:sz w:val="28"/>
          <w:szCs w:val="28"/>
        </w:rPr>
        <w:t>Education</w:t>
      </w:r>
    </w:p>
    <w:p w:rsidR="000C573F" w:rsidRPr="00935D87" w:rsidRDefault="000C573F" w:rsidP="00186CB4">
      <w:pPr>
        <w:pStyle w:val="ListParagraph"/>
        <w:numPr>
          <w:ilvl w:val="0"/>
          <w:numId w:val="28"/>
        </w:numPr>
        <w:rPr>
          <w:rFonts w:ascii="Times New Roman" w:hAnsi="Times New Roman" w:cs="Times New Roman"/>
          <w:sz w:val="24"/>
          <w:szCs w:val="24"/>
        </w:rPr>
      </w:pPr>
      <w:proofErr w:type="spellStart"/>
      <w:r w:rsidRPr="00935D87">
        <w:rPr>
          <w:rFonts w:ascii="Times New Roman" w:hAnsi="Times New Roman" w:cs="Times New Roman"/>
          <w:sz w:val="24"/>
          <w:szCs w:val="24"/>
        </w:rPr>
        <w:t>B</w:t>
      </w:r>
      <w:r w:rsidR="00D138BD" w:rsidRPr="00935D87">
        <w:rPr>
          <w:rFonts w:ascii="Times New Roman" w:hAnsi="Times New Roman" w:cs="Times New Roman"/>
          <w:sz w:val="24"/>
          <w:szCs w:val="24"/>
        </w:rPr>
        <w:t>.</w:t>
      </w:r>
      <w:r w:rsidRPr="00935D87">
        <w:rPr>
          <w:rFonts w:ascii="Times New Roman" w:hAnsi="Times New Roman" w:cs="Times New Roman"/>
          <w:sz w:val="24"/>
          <w:szCs w:val="24"/>
        </w:rPr>
        <w:t>Tech</w:t>
      </w:r>
      <w:proofErr w:type="spellEnd"/>
      <w:r w:rsidR="008B2C05" w:rsidRPr="00935D87">
        <w:rPr>
          <w:rFonts w:ascii="Times New Roman" w:hAnsi="Times New Roman" w:cs="Times New Roman"/>
          <w:sz w:val="24"/>
          <w:szCs w:val="24"/>
        </w:rPr>
        <w:t xml:space="preserve"> (EE</w:t>
      </w:r>
      <w:r w:rsidR="00D138BD" w:rsidRPr="00935D87">
        <w:rPr>
          <w:rFonts w:ascii="Times New Roman" w:hAnsi="Times New Roman" w:cs="Times New Roman"/>
          <w:sz w:val="24"/>
          <w:szCs w:val="24"/>
        </w:rPr>
        <w:t xml:space="preserve">E) from </w:t>
      </w:r>
      <w:r w:rsidR="008B2C05" w:rsidRPr="00935D87">
        <w:rPr>
          <w:rFonts w:ascii="Times New Roman" w:hAnsi="Times New Roman" w:cs="Times New Roman"/>
          <w:sz w:val="24"/>
          <w:szCs w:val="24"/>
        </w:rPr>
        <w:t>GPREC</w:t>
      </w:r>
      <w:r w:rsidR="00D138BD" w:rsidRPr="00935D87">
        <w:rPr>
          <w:rFonts w:ascii="Times New Roman" w:hAnsi="Times New Roman" w:cs="Times New Roman"/>
          <w:sz w:val="24"/>
          <w:szCs w:val="24"/>
        </w:rPr>
        <w:t xml:space="preserve">, </w:t>
      </w:r>
      <w:r w:rsidR="008B2C05" w:rsidRPr="00935D87">
        <w:rPr>
          <w:rFonts w:ascii="Times New Roman" w:hAnsi="Times New Roman" w:cs="Times New Roman"/>
          <w:sz w:val="24"/>
          <w:szCs w:val="24"/>
        </w:rPr>
        <w:t>Kurnool with 79% marks(2004</w:t>
      </w:r>
      <w:r w:rsidR="00D138BD" w:rsidRPr="00935D87">
        <w:rPr>
          <w:rFonts w:ascii="Times New Roman" w:hAnsi="Times New Roman" w:cs="Times New Roman"/>
          <w:sz w:val="24"/>
          <w:szCs w:val="24"/>
        </w:rPr>
        <w:t>-200</w:t>
      </w:r>
      <w:r w:rsidR="008B2C05" w:rsidRPr="00935D87">
        <w:rPr>
          <w:rFonts w:ascii="Times New Roman" w:hAnsi="Times New Roman" w:cs="Times New Roman"/>
          <w:sz w:val="24"/>
          <w:szCs w:val="24"/>
        </w:rPr>
        <w:t>8</w:t>
      </w:r>
      <w:r w:rsidR="00D138BD" w:rsidRPr="00935D87">
        <w:rPr>
          <w:rFonts w:ascii="Times New Roman" w:hAnsi="Times New Roman" w:cs="Times New Roman"/>
          <w:sz w:val="24"/>
          <w:szCs w:val="24"/>
        </w:rPr>
        <w:t>)</w:t>
      </w:r>
    </w:p>
    <w:p w:rsidR="00D138BD" w:rsidRPr="00935D87" w:rsidRDefault="00D138BD" w:rsidP="00186CB4">
      <w:pPr>
        <w:pStyle w:val="ListParagraph"/>
        <w:numPr>
          <w:ilvl w:val="0"/>
          <w:numId w:val="28"/>
        </w:numPr>
        <w:rPr>
          <w:rFonts w:ascii="Times New Roman" w:hAnsi="Times New Roman" w:cs="Times New Roman"/>
          <w:sz w:val="24"/>
          <w:szCs w:val="24"/>
        </w:rPr>
      </w:pPr>
      <w:r w:rsidRPr="00935D87">
        <w:rPr>
          <w:rFonts w:ascii="Times New Roman" w:hAnsi="Times New Roman" w:cs="Times New Roman"/>
          <w:sz w:val="24"/>
          <w:szCs w:val="24"/>
        </w:rPr>
        <w:t>H.S.C (MPC) from Board of Intermediate Education, A</w:t>
      </w:r>
      <w:r w:rsidR="008B2C05" w:rsidRPr="00935D87">
        <w:rPr>
          <w:rFonts w:ascii="Times New Roman" w:hAnsi="Times New Roman" w:cs="Times New Roman"/>
          <w:sz w:val="24"/>
          <w:szCs w:val="24"/>
        </w:rPr>
        <w:t>ndhra Pradesh with 93.5</w:t>
      </w:r>
      <w:r w:rsidRPr="00935D87">
        <w:rPr>
          <w:rFonts w:ascii="Times New Roman" w:hAnsi="Times New Roman" w:cs="Times New Roman"/>
          <w:sz w:val="24"/>
          <w:szCs w:val="24"/>
        </w:rPr>
        <w:t>% marks(200</w:t>
      </w:r>
      <w:r w:rsidR="008B2C05" w:rsidRPr="00935D87">
        <w:rPr>
          <w:rFonts w:ascii="Times New Roman" w:hAnsi="Times New Roman" w:cs="Times New Roman"/>
          <w:sz w:val="24"/>
          <w:szCs w:val="24"/>
        </w:rPr>
        <w:t>2-2004</w:t>
      </w:r>
      <w:r w:rsidRPr="00935D87">
        <w:rPr>
          <w:rFonts w:ascii="Times New Roman" w:hAnsi="Times New Roman" w:cs="Times New Roman"/>
          <w:sz w:val="24"/>
          <w:szCs w:val="24"/>
        </w:rPr>
        <w:t>)</w:t>
      </w:r>
    </w:p>
    <w:p w:rsidR="00887B63" w:rsidRPr="00935D87" w:rsidRDefault="00D138BD" w:rsidP="00186CB4">
      <w:pPr>
        <w:pStyle w:val="ListParagraph"/>
        <w:numPr>
          <w:ilvl w:val="0"/>
          <w:numId w:val="28"/>
        </w:numPr>
        <w:rPr>
          <w:rFonts w:ascii="Times New Roman" w:hAnsi="Times New Roman" w:cs="Times New Roman"/>
          <w:sz w:val="24"/>
          <w:szCs w:val="24"/>
        </w:rPr>
      </w:pPr>
      <w:r w:rsidRPr="00935D87">
        <w:rPr>
          <w:rFonts w:ascii="Times New Roman" w:hAnsi="Times New Roman" w:cs="Times New Roman"/>
          <w:sz w:val="24"/>
          <w:szCs w:val="24"/>
        </w:rPr>
        <w:t xml:space="preserve">S.S.C from </w:t>
      </w:r>
      <w:r w:rsidR="008B2C05" w:rsidRPr="00935D87">
        <w:rPr>
          <w:rFonts w:ascii="Times New Roman" w:hAnsi="Times New Roman" w:cs="Times New Roman"/>
          <w:sz w:val="24"/>
          <w:szCs w:val="24"/>
        </w:rPr>
        <w:t>Kennedy Convent, Guntur with 77</w:t>
      </w:r>
      <w:r w:rsidRPr="00935D87">
        <w:rPr>
          <w:rFonts w:ascii="Times New Roman" w:hAnsi="Times New Roman" w:cs="Times New Roman"/>
          <w:sz w:val="24"/>
          <w:szCs w:val="24"/>
        </w:rPr>
        <w:t>% marks(</w:t>
      </w:r>
      <w:r w:rsidR="008B2C05" w:rsidRPr="00935D87">
        <w:rPr>
          <w:rFonts w:ascii="Times New Roman" w:hAnsi="Times New Roman" w:cs="Times New Roman"/>
          <w:sz w:val="24"/>
          <w:szCs w:val="24"/>
        </w:rPr>
        <w:t>2001-2002</w:t>
      </w:r>
      <w:r w:rsidRPr="00935D87">
        <w:rPr>
          <w:rFonts w:ascii="Times New Roman" w:hAnsi="Times New Roman" w:cs="Times New Roman"/>
          <w:sz w:val="24"/>
          <w:szCs w:val="24"/>
        </w:rPr>
        <w:t>)</w:t>
      </w:r>
    </w:p>
    <w:p w:rsidR="005D49BE" w:rsidRPr="00AC4A60" w:rsidRDefault="005D49BE" w:rsidP="003A369D">
      <w:pPr>
        <w:ind w:left="360"/>
        <w:rPr>
          <w:sz w:val="22"/>
          <w:szCs w:val="22"/>
        </w:rPr>
      </w:pPr>
    </w:p>
    <w:p w:rsidR="000C573F" w:rsidRPr="003C5264" w:rsidRDefault="000C0849" w:rsidP="003C5264">
      <w:pPr>
        <w:pStyle w:val="Heading3"/>
        <w:pBdr>
          <w:bottom w:val="single" w:sz="4" w:space="1" w:color="000000"/>
        </w:pBdr>
        <w:shd w:val="clear" w:color="auto" w:fill="E0E0E0"/>
        <w:ind w:left="1080"/>
        <w:rPr>
          <w:rFonts w:ascii="Times New Roman" w:hAnsi="Times New Roman" w:cs="Times New Roman"/>
          <w:color w:val="0070C0"/>
          <w:sz w:val="28"/>
          <w:szCs w:val="28"/>
        </w:rPr>
      </w:pPr>
      <w:r w:rsidRPr="003C5264">
        <w:rPr>
          <w:rFonts w:ascii="Times New Roman" w:hAnsi="Times New Roman" w:cs="Times New Roman"/>
          <w:color w:val="0070C0"/>
          <w:sz w:val="28"/>
          <w:szCs w:val="28"/>
        </w:rPr>
        <w:t>Project Experience</w:t>
      </w:r>
    </w:p>
    <w:p w:rsidR="005D49BE" w:rsidRPr="003C5264" w:rsidRDefault="003C5264" w:rsidP="003C5264">
      <w:pPr>
        <w:pStyle w:val="Heading3"/>
        <w:ind w:left="0" w:firstLine="0"/>
        <w:rPr>
          <w:rFonts w:ascii="Times New Roman" w:hAnsi="Times New Roman" w:cs="Times New Roman"/>
          <w:color w:val="0070C0"/>
        </w:rPr>
      </w:pPr>
      <w:r>
        <w:rPr>
          <w:rFonts w:ascii="Times New Roman" w:hAnsi="Times New Roman" w:cs="Times New Roman"/>
          <w:color w:val="0070C0"/>
        </w:rPr>
        <w:t xml:space="preserve">     </w:t>
      </w:r>
      <w:r w:rsidR="005D49BE" w:rsidRPr="003C5264">
        <w:rPr>
          <w:rFonts w:ascii="Times New Roman" w:hAnsi="Times New Roman" w:cs="Times New Roman"/>
          <w:color w:val="0070C0"/>
        </w:rPr>
        <w:t xml:space="preserve">Project </w:t>
      </w:r>
      <w:r w:rsidR="00935D87" w:rsidRPr="003C5264">
        <w:rPr>
          <w:rFonts w:ascii="Times New Roman" w:hAnsi="Times New Roman" w:cs="Times New Roman"/>
          <w:color w:val="0070C0"/>
        </w:rPr>
        <w:t>1 -</w:t>
      </w:r>
      <w:r w:rsidR="00EF02F9" w:rsidRPr="003C5264">
        <w:rPr>
          <w:rFonts w:ascii="Times New Roman" w:hAnsi="Times New Roman" w:cs="Times New Roman"/>
          <w:color w:val="0070C0"/>
        </w:rPr>
        <w:t xml:space="preserve"> MBRDI</w:t>
      </w:r>
    </w:p>
    <w:p w:rsidR="005D49BE" w:rsidRPr="00AC4A60" w:rsidRDefault="005D49BE" w:rsidP="003C5264">
      <w:pPr>
        <w:ind w:left="360"/>
        <w:rPr>
          <w:b/>
          <w:sz w:val="20"/>
        </w:rPr>
      </w:pPr>
    </w:p>
    <w:p w:rsidR="005D49BE" w:rsidRPr="000C0849" w:rsidRDefault="005D49BE" w:rsidP="003C5264">
      <w:pPr>
        <w:ind w:left="360"/>
        <w:rPr>
          <w:sz w:val="22"/>
          <w:szCs w:val="22"/>
        </w:rPr>
      </w:pPr>
      <w:r w:rsidRPr="000C0849">
        <w:rPr>
          <w:b/>
          <w:sz w:val="22"/>
          <w:szCs w:val="22"/>
        </w:rPr>
        <w:t>P</w:t>
      </w:r>
      <w:r w:rsidR="003C5264">
        <w:rPr>
          <w:b/>
          <w:sz w:val="22"/>
          <w:szCs w:val="22"/>
        </w:rPr>
        <w:t xml:space="preserve">roject Title        </w:t>
      </w:r>
      <w:r w:rsidRPr="000C0849">
        <w:rPr>
          <w:b/>
          <w:sz w:val="22"/>
          <w:szCs w:val="22"/>
        </w:rPr>
        <w:t xml:space="preserve">: </w:t>
      </w:r>
      <w:r w:rsidRPr="000C0849">
        <w:rPr>
          <w:sz w:val="22"/>
          <w:szCs w:val="22"/>
        </w:rPr>
        <w:t>Global Data Vault – DTNA &amp; DTA</w:t>
      </w:r>
    </w:p>
    <w:p w:rsidR="005D49BE" w:rsidRPr="000C0849" w:rsidRDefault="005D49BE" w:rsidP="003C5264">
      <w:pPr>
        <w:ind w:left="360"/>
        <w:rPr>
          <w:sz w:val="22"/>
          <w:szCs w:val="22"/>
        </w:rPr>
      </w:pPr>
      <w:r w:rsidRPr="000C0849">
        <w:rPr>
          <w:b/>
          <w:sz w:val="22"/>
          <w:szCs w:val="22"/>
        </w:rPr>
        <w:t>Company</w:t>
      </w:r>
      <w:r w:rsidR="00935D87" w:rsidRPr="000C0849">
        <w:rPr>
          <w:sz w:val="22"/>
          <w:szCs w:val="22"/>
        </w:rPr>
        <w:tab/>
        <w:t xml:space="preserve">          </w:t>
      </w:r>
      <w:r w:rsidRPr="000C0849">
        <w:rPr>
          <w:b/>
          <w:bCs/>
          <w:sz w:val="22"/>
          <w:szCs w:val="22"/>
        </w:rPr>
        <w:t>:</w:t>
      </w:r>
      <w:r w:rsidRPr="000C0849">
        <w:rPr>
          <w:sz w:val="22"/>
          <w:szCs w:val="22"/>
        </w:rPr>
        <w:t xml:space="preserve">  </w:t>
      </w:r>
      <w:r w:rsidR="008F1D41">
        <w:t>Mercedes-Benz Research and Development India</w:t>
      </w:r>
    </w:p>
    <w:p w:rsidR="005D49BE" w:rsidRPr="000C0849" w:rsidRDefault="005D49BE" w:rsidP="003C5264">
      <w:pPr>
        <w:ind w:left="360"/>
        <w:rPr>
          <w:sz w:val="22"/>
          <w:szCs w:val="22"/>
        </w:rPr>
      </w:pPr>
      <w:r w:rsidRPr="000C0849">
        <w:rPr>
          <w:b/>
          <w:sz w:val="22"/>
          <w:szCs w:val="22"/>
        </w:rPr>
        <w:t>Duration</w:t>
      </w:r>
      <w:r w:rsidR="00E934A0" w:rsidRPr="000C0849">
        <w:rPr>
          <w:sz w:val="22"/>
          <w:szCs w:val="22"/>
        </w:rPr>
        <w:tab/>
        <w:t xml:space="preserve">          </w:t>
      </w:r>
      <w:r w:rsidRPr="000C0849">
        <w:rPr>
          <w:sz w:val="22"/>
          <w:szCs w:val="22"/>
        </w:rPr>
        <w:t xml:space="preserve">: Dec 2018 till Date  </w:t>
      </w:r>
    </w:p>
    <w:p w:rsidR="00A222AE" w:rsidRDefault="003C5264" w:rsidP="003C5264">
      <w:pPr>
        <w:ind w:left="360"/>
        <w:rPr>
          <w:sz w:val="22"/>
          <w:szCs w:val="22"/>
        </w:rPr>
      </w:pPr>
      <w:r>
        <w:rPr>
          <w:b/>
          <w:sz w:val="22"/>
          <w:szCs w:val="22"/>
        </w:rPr>
        <w:t xml:space="preserve">Environment       </w:t>
      </w:r>
      <w:r w:rsidR="005D49BE" w:rsidRPr="000C0849">
        <w:rPr>
          <w:sz w:val="22"/>
          <w:szCs w:val="22"/>
        </w:rPr>
        <w:t xml:space="preserve">: </w:t>
      </w:r>
      <w:r w:rsidR="005D49BE" w:rsidRPr="000C0849">
        <w:rPr>
          <w:bCs/>
          <w:sz w:val="22"/>
          <w:szCs w:val="22"/>
        </w:rPr>
        <w:t>Spark Core, Spark SQL, Spark St</w:t>
      </w:r>
      <w:r w:rsidR="00690346" w:rsidRPr="000C0849">
        <w:rPr>
          <w:bCs/>
          <w:sz w:val="22"/>
          <w:szCs w:val="22"/>
        </w:rPr>
        <w:t xml:space="preserve">reaming, Scala, </w:t>
      </w:r>
      <w:r w:rsidRPr="000C0849">
        <w:rPr>
          <w:bCs/>
          <w:sz w:val="22"/>
          <w:szCs w:val="22"/>
        </w:rPr>
        <w:t>Python, Hive</w:t>
      </w:r>
      <w:r w:rsidR="00690346" w:rsidRPr="000C0849">
        <w:rPr>
          <w:bCs/>
          <w:sz w:val="22"/>
          <w:szCs w:val="22"/>
        </w:rPr>
        <w:t xml:space="preserve">, </w:t>
      </w:r>
      <w:r w:rsidR="005D49BE" w:rsidRPr="000C0849">
        <w:rPr>
          <w:sz w:val="22"/>
          <w:szCs w:val="22"/>
        </w:rPr>
        <w:t xml:space="preserve">ADLS, Blob </w:t>
      </w:r>
      <w:r w:rsidR="00E31305" w:rsidRPr="000C0849">
        <w:rPr>
          <w:sz w:val="22"/>
          <w:szCs w:val="22"/>
        </w:rPr>
        <w:t>Storage, Azure</w:t>
      </w:r>
      <w:r w:rsidR="005D49BE" w:rsidRPr="000C0849">
        <w:rPr>
          <w:sz w:val="22"/>
          <w:szCs w:val="22"/>
        </w:rPr>
        <w:t xml:space="preserve"> </w:t>
      </w:r>
      <w:r w:rsidR="00690346" w:rsidRPr="000C0849">
        <w:rPr>
          <w:sz w:val="22"/>
          <w:szCs w:val="22"/>
        </w:rPr>
        <w:t>Key Vault</w:t>
      </w:r>
      <w:r w:rsidR="005D49BE" w:rsidRPr="000C0849">
        <w:rPr>
          <w:sz w:val="22"/>
          <w:szCs w:val="22"/>
        </w:rPr>
        <w:t xml:space="preserve">, Azure Event Hub </w:t>
      </w:r>
      <w:r w:rsidR="00A222AE">
        <w:rPr>
          <w:sz w:val="22"/>
          <w:szCs w:val="22"/>
        </w:rPr>
        <w:t>,</w:t>
      </w:r>
      <w:r w:rsidR="005D49BE" w:rsidRPr="000C0849">
        <w:rPr>
          <w:sz w:val="22"/>
          <w:szCs w:val="22"/>
        </w:rPr>
        <w:t xml:space="preserve"> Azure </w:t>
      </w:r>
      <w:r w:rsidR="00690346" w:rsidRPr="000C0849">
        <w:rPr>
          <w:sz w:val="22"/>
          <w:szCs w:val="22"/>
        </w:rPr>
        <w:t>Data Bricks</w:t>
      </w:r>
      <w:r w:rsidR="00FA2859" w:rsidRPr="000C0849">
        <w:rPr>
          <w:sz w:val="22"/>
          <w:szCs w:val="22"/>
        </w:rPr>
        <w:t xml:space="preserve">, </w:t>
      </w:r>
      <w:r w:rsidR="00A222AE">
        <w:rPr>
          <w:sz w:val="22"/>
          <w:szCs w:val="22"/>
        </w:rPr>
        <w:t xml:space="preserve"> Azure ADF, Azure function app, Azure Logic App </w:t>
      </w:r>
      <w:r w:rsidR="000C6D92">
        <w:rPr>
          <w:sz w:val="22"/>
          <w:szCs w:val="22"/>
        </w:rPr>
        <w:t>,Cosmos-DB</w:t>
      </w:r>
    </w:p>
    <w:p w:rsidR="005D49BE" w:rsidRPr="000C0849" w:rsidRDefault="005D49BE" w:rsidP="003C5264">
      <w:pPr>
        <w:ind w:left="360"/>
        <w:rPr>
          <w:sz w:val="22"/>
          <w:szCs w:val="22"/>
        </w:rPr>
      </w:pPr>
      <w:r w:rsidRPr="000C0849">
        <w:rPr>
          <w:b/>
          <w:sz w:val="22"/>
          <w:szCs w:val="22"/>
        </w:rPr>
        <w:t>Role</w:t>
      </w:r>
      <w:r w:rsidRPr="000C0849">
        <w:rPr>
          <w:b/>
          <w:sz w:val="22"/>
          <w:szCs w:val="22"/>
        </w:rPr>
        <w:tab/>
      </w:r>
      <w:r w:rsidR="003C5264">
        <w:rPr>
          <w:sz w:val="22"/>
          <w:szCs w:val="22"/>
        </w:rPr>
        <w:t xml:space="preserve">            :</w:t>
      </w:r>
      <w:r w:rsidRPr="000C0849">
        <w:rPr>
          <w:sz w:val="22"/>
          <w:szCs w:val="22"/>
        </w:rPr>
        <w:t xml:space="preserve"> Principle </w:t>
      </w:r>
      <w:r w:rsidR="00650CD0" w:rsidRPr="000C0849">
        <w:rPr>
          <w:sz w:val="22"/>
          <w:szCs w:val="22"/>
        </w:rPr>
        <w:t>Consultant</w:t>
      </w:r>
    </w:p>
    <w:p w:rsidR="005D49BE" w:rsidRPr="00AC4A60" w:rsidRDefault="005D49BE" w:rsidP="003C5264">
      <w:pPr>
        <w:ind w:left="360"/>
        <w:rPr>
          <w:sz w:val="20"/>
        </w:rPr>
      </w:pPr>
    </w:p>
    <w:p w:rsidR="005D49BE" w:rsidRPr="00AC4A60" w:rsidRDefault="005D49BE" w:rsidP="003C5264">
      <w:pPr>
        <w:shd w:val="clear" w:color="auto" w:fill="CCCCCC"/>
        <w:ind w:left="360"/>
        <w:jc w:val="both"/>
        <w:rPr>
          <w:sz w:val="20"/>
        </w:rPr>
      </w:pPr>
      <w:r w:rsidRPr="00AC4A60">
        <w:rPr>
          <w:b/>
          <w:sz w:val="20"/>
        </w:rPr>
        <w:t>Description:</w:t>
      </w:r>
    </w:p>
    <w:p w:rsidR="005D49BE" w:rsidRPr="00AC4A60" w:rsidRDefault="005D49BE" w:rsidP="003C5264">
      <w:pPr>
        <w:ind w:left="360"/>
        <w:rPr>
          <w:sz w:val="20"/>
        </w:rPr>
      </w:pPr>
    </w:p>
    <w:p w:rsidR="00C4083B" w:rsidRDefault="00650CD0" w:rsidP="003C5264">
      <w:pPr>
        <w:ind w:left="360"/>
        <w:rPr>
          <w:sz w:val="22"/>
          <w:szCs w:val="22"/>
        </w:rPr>
      </w:pPr>
      <w:r w:rsidRPr="000C0849">
        <w:rPr>
          <w:sz w:val="22"/>
          <w:szCs w:val="22"/>
        </w:rPr>
        <w:t>Mercedes</w:t>
      </w:r>
      <w:r w:rsidR="00C4083B" w:rsidRPr="000C0849">
        <w:rPr>
          <w:sz w:val="22"/>
          <w:szCs w:val="22"/>
        </w:rPr>
        <w:t xml:space="preserve"> Benz belongs to Automobile Domain having data of vehicle, </w:t>
      </w:r>
      <w:r w:rsidRPr="000C0849">
        <w:rPr>
          <w:sz w:val="22"/>
          <w:szCs w:val="22"/>
        </w:rPr>
        <w:t>quality,</w:t>
      </w:r>
      <w:r w:rsidR="00C4083B" w:rsidRPr="000C0849">
        <w:rPr>
          <w:sz w:val="22"/>
          <w:szCs w:val="22"/>
        </w:rPr>
        <w:t xml:space="preserve"> par</w:t>
      </w:r>
      <w:r w:rsidR="00E934A0" w:rsidRPr="000C0849">
        <w:rPr>
          <w:sz w:val="22"/>
          <w:szCs w:val="22"/>
        </w:rPr>
        <w:t>ts and telematics sensing data for Trucks / Buses.</w:t>
      </w:r>
    </w:p>
    <w:p w:rsidR="00E934A0" w:rsidRPr="000C0849" w:rsidRDefault="00627082" w:rsidP="00627082">
      <w:pPr>
        <w:ind w:left="360"/>
        <w:rPr>
          <w:sz w:val="22"/>
          <w:szCs w:val="22"/>
        </w:rPr>
      </w:pPr>
      <w:r w:rsidRPr="00627082">
        <w:rPr>
          <w:sz w:val="22"/>
          <w:szCs w:val="22"/>
        </w:rPr>
        <w:t xml:space="preserve">The objective of this project is to Stream the telematics data from Azure </w:t>
      </w:r>
      <w:proofErr w:type="spellStart"/>
      <w:r w:rsidRPr="00627082">
        <w:rPr>
          <w:sz w:val="22"/>
          <w:szCs w:val="22"/>
        </w:rPr>
        <w:t>EventHub</w:t>
      </w:r>
      <w:proofErr w:type="spellEnd"/>
      <w:r w:rsidRPr="00627082">
        <w:rPr>
          <w:sz w:val="22"/>
          <w:szCs w:val="22"/>
        </w:rPr>
        <w:t xml:space="preserve"> where the data will be omitted every </w:t>
      </w:r>
      <w:proofErr w:type="spellStart"/>
      <w:r w:rsidRPr="00627082">
        <w:rPr>
          <w:sz w:val="22"/>
          <w:szCs w:val="22"/>
        </w:rPr>
        <w:t>miliseconds</w:t>
      </w:r>
      <w:proofErr w:type="spellEnd"/>
      <w:r w:rsidRPr="00627082">
        <w:rPr>
          <w:sz w:val="22"/>
          <w:szCs w:val="22"/>
        </w:rPr>
        <w:t xml:space="preserve"> by CTP device fitted in Daimler AG Trucks</w:t>
      </w:r>
      <w:r>
        <w:rPr>
          <w:sz w:val="22"/>
          <w:szCs w:val="22"/>
        </w:rPr>
        <w:t xml:space="preserve"> using spark structured streaming. Responsible to s</w:t>
      </w:r>
      <w:r w:rsidR="00E934A0" w:rsidRPr="000C0849">
        <w:rPr>
          <w:sz w:val="22"/>
          <w:szCs w:val="22"/>
        </w:rPr>
        <w:t xml:space="preserve">etup of Enterprise Data Lake </w:t>
      </w:r>
      <w:r w:rsidR="000C0849" w:rsidRPr="000C0849">
        <w:rPr>
          <w:sz w:val="22"/>
          <w:szCs w:val="22"/>
        </w:rPr>
        <w:t>and Integrated</w:t>
      </w:r>
      <w:r>
        <w:rPr>
          <w:sz w:val="22"/>
          <w:szCs w:val="22"/>
        </w:rPr>
        <w:t xml:space="preserve"> Analytics platform </w:t>
      </w:r>
      <w:r w:rsidR="00E934A0" w:rsidRPr="000C0849">
        <w:rPr>
          <w:sz w:val="22"/>
          <w:szCs w:val="22"/>
        </w:rPr>
        <w:t>to provide support for various uses cases such as Analytics and Machine Learning.</w:t>
      </w:r>
    </w:p>
    <w:p w:rsidR="005D49BE" w:rsidRPr="000C0849" w:rsidRDefault="00690346" w:rsidP="003C5264">
      <w:pPr>
        <w:ind w:left="360"/>
        <w:rPr>
          <w:sz w:val="22"/>
          <w:szCs w:val="22"/>
        </w:rPr>
      </w:pPr>
      <w:r w:rsidRPr="000C0849">
        <w:rPr>
          <w:sz w:val="22"/>
          <w:szCs w:val="22"/>
        </w:rPr>
        <w:t xml:space="preserve">Global Data Vault – DTNA &amp; </w:t>
      </w:r>
      <w:r w:rsidR="00C4083B" w:rsidRPr="000C0849">
        <w:rPr>
          <w:sz w:val="22"/>
          <w:szCs w:val="22"/>
        </w:rPr>
        <w:t>DTA project</w:t>
      </w:r>
      <w:r w:rsidRPr="000C0849">
        <w:rPr>
          <w:sz w:val="22"/>
          <w:szCs w:val="22"/>
        </w:rPr>
        <w:t xml:space="preserve"> used to process various sources of data</w:t>
      </w:r>
      <w:r w:rsidR="00E934A0" w:rsidRPr="000C0849">
        <w:rPr>
          <w:sz w:val="22"/>
          <w:szCs w:val="22"/>
        </w:rPr>
        <w:t xml:space="preserve"> (Telematics/ AP/Azure ADLS), process the data with data quality framework and needful business logic and </w:t>
      </w:r>
      <w:r w:rsidR="000C0849" w:rsidRPr="000C0849">
        <w:rPr>
          <w:sz w:val="22"/>
          <w:szCs w:val="22"/>
        </w:rPr>
        <w:t>store the final in various layers</w:t>
      </w:r>
      <w:r w:rsidR="00EA3543" w:rsidRPr="000C0849">
        <w:rPr>
          <w:sz w:val="22"/>
          <w:szCs w:val="22"/>
        </w:rPr>
        <w:t xml:space="preserve"> data vault and data mart.</w:t>
      </w:r>
      <w:r w:rsidRPr="000C0849">
        <w:rPr>
          <w:sz w:val="22"/>
          <w:szCs w:val="22"/>
        </w:rPr>
        <w:t xml:space="preserve">.  </w:t>
      </w:r>
    </w:p>
    <w:p w:rsidR="005D49BE" w:rsidRPr="00AC4A60" w:rsidRDefault="005D49BE" w:rsidP="005D49BE">
      <w:pPr>
        <w:rPr>
          <w:sz w:val="20"/>
        </w:rPr>
      </w:pPr>
    </w:p>
    <w:p w:rsidR="005D49BE" w:rsidRPr="003C5264" w:rsidRDefault="005D49BE" w:rsidP="003C5264">
      <w:pPr>
        <w:shd w:val="clear" w:color="auto" w:fill="CCCCCC"/>
        <w:ind w:left="360"/>
        <w:jc w:val="both"/>
        <w:rPr>
          <w:b/>
          <w:sz w:val="20"/>
        </w:rPr>
      </w:pPr>
      <w:r w:rsidRPr="00AC4A60">
        <w:rPr>
          <w:b/>
          <w:sz w:val="20"/>
        </w:rPr>
        <w:t>Responsibilities:</w:t>
      </w:r>
    </w:p>
    <w:p w:rsidR="005D49BE" w:rsidRPr="00AC4A60" w:rsidRDefault="005D49BE" w:rsidP="005D49BE">
      <w:pPr>
        <w:pStyle w:val="NormalWeb"/>
        <w:spacing w:before="0" w:after="0"/>
        <w:jc w:val="both"/>
        <w:rPr>
          <w:sz w:val="20"/>
          <w:szCs w:val="20"/>
        </w:rPr>
      </w:pPr>
    </w:p>
    <w:p w:rsidR="000C0849" w:rsidRDefault="000C0849" w:rsidP="000C0849">
      <w:pPr>
        <w:numPr>
          <w:ilvl w:val="0"/>
          <w:numId w:val="29"/>
        </w:numPr>
        <w:rPr>
          <w:sz w:val="22"/>
          <w:szCs w:val="22"/>
        </w:rPr>
      </w:pPr>
      <w:r w:rsidRPr="000C0849">
        <w:rPr>
          <w:sz w:val="22"/>
          <w:szCs w:val="22"/>
        </w:rPr>
        <w:t>Converting Incremental and Historical ETL workflows from SAP HANA source to Azure data bricks.</w:t>
      </w:r>
    </w:p>
    <w:p w:rsidR="005B3A53" w:rsidRPr="005B3A53" w:rsidRDefault="005B3A53" w:rsidP="000C0849">
      <w:pPr>
        <w:numPr>
          <w:ilvl w:val="0"/>
          <w:numId w:val="29"/>
        </w:numPr>
        <w:rPr>
          <w:sz w:val="22"/>
          <w:szCs w:val="22"/>
        </w:rPr>
      </w:pPr>
      <w:r w:rsidRPr="005B3A53">
        <w:rPr>
          <w:sz w:val="22"/>
          <w:szCs w:val="22"/>
        </w:rPr>
        <w:t xml:space="preserve">Developed Azure CI/CD pipeline with organization </w:t>
      </w:r>
      <w:proofErr w:type="spellStart"/>
      <w:r w:rsidRPr="005B3A53">
        <w:rPr>
          <w:sz w:val="22"/>
          <w:szCs w:val="22"/>
        </w:rPr>
        <w:t>git</w:t>
      </w:r>
      <w:proofErr w:type="spellEnd"/>
      <w:r w:rsidRPr="005B3A53">
        <w:rPr>
          <w:sz w:val="22"/>
          <w:szCs w:val="22"/>
        </w:rPr>
        <w:t xml:space="preserve"> integration to continuous deployment of the code changes</w:t>
      </w:r>
    </w:p>
    <w:p w:rsidR="005B3A53" w:rsidRPr="005B3A53" w:rsidRDefault="005B3A53" w:rsidP="000C0849">
      <w:pPr>
        <w:numPr>
          <w:ilvl w:val="0"/>
          <w:numId w:val="29"/>
        </w:numPr>
        <w:rPr>
          <w:sz w:val="22"/>
          <w:szCs w:val="22"/>
        </w:rPr>
      </w:pPr>
      <w:r w:rsidRPr="005B3A53">
        <w:rPr>
          <w:sz w:val="22"/>
          <w:szCs w:val="22"/>
        </w:rPr>
        <w:t xml:space="preserve">Developed Data processing pipeline to provide accurate data using Apache spark and Data-bricks. </w:t>
      </w:r>
    </w:p>
    <w:p w:rsidR="000C0849" w:rsidRPr="000C0849" w:rsidRDefault="000C0849" w:rsidP="000C0849">
      <w:pPr>
        <w:numPr>
          <w:ilvl w:val="0"/>
          <w:numId w:val="29"/>
        </w:numPr>
        <w:rPr>
          <w:sz w:val="22"/>
          <w:szCs w:val="22"/>
        </w:rPr>
      </w:pPr>
      <w:r w:rsidRPr="000C0849">
        <w:rPr>
          <w:sz w:val="22"/>
          <w:szCs w:val="22"/>
        </w:rPr>
        <w:t>Implement Azure Data Factory jobs and pipelines.</w:t>
      </w:r>
    </w:p>
    <w:p w:rsidR="005D49BE" w:rsidRPr="000C0849" w:rsidRDefault="000C0849" w:rsidP="000C0849">
      <w:pPr>
        <w:numPr>
          <w:ilvl w:val="0"/>
          <w:numId w:val="29"/>
        </w:numPr>
        <w:rPr>
          <w:sz w:val="22"/>
          <w:szCs w:val="22"/>
        </w:rPr>
      </w:pPr>
      <w:r w:rsidRPr="000C0849">
        <w:rPr>
          <w:sz w:val="22"/>
          <w:szCs w:val="22"/>
        </w:rPr>
        <w:t xml:space="preserve">Implement and integrate Azure </w:t>
      </w:r>
      <w:proofErr w:type="spellStart"/>
      <w:r w:rsidRPr="000C0849">
        <w:rPr>
          <w:sz w:val="22"/>
          <w:szCs w:val="22"/>
        </w:rPr>
        <w:t>Devops</w:t>
      </w:r>
      <w:proofErr w:type="spellEnd"/>
      <w:r w:rsidRPr="000C0849">
        <w:rPr>
          <w:sz w:val="22"/>
          <w:szCs w:val="22"/>
        </w:rPr>
        <w:t xml:space="preserve"> with </w:t>
      </w:r>
      <w:proofErr w:type="spellStart"/>
      <w:r w:rsidRPr="000C0849">
        <w:rPr>
          <w:sz w:val="22"/>
          <w:szCs w:val="22"/>
        </w:rPr>
        <w:t>Databricks</w:t>
      </w:r>
      <w:proofErr w:type="spellEnd"/>
      <w:r w:rsidRPr="000C0849">
        <w:rPr>
          <w:sz w:val="22"/>
          <w:szCs w:val="22"/>
        </w:rPr>
        <w:t xml:space="preserve"> and GIT for automation.</w:t>
      </w:r>
    </w:p>
    <w:p w:rsidR="005B3A53" w:rsidRPr="005B3A53" w:rsidRDefault="005B3A53" w:rsidP="000C0849">
      <w:pPr>
        <w:numPr>
          <w:ilvl w:val="0"/>
          <w:numId w:val="29"/>
        </w:numPr>
        <w:rPr>
          <w:sz w:val="22"/>
          <w:szCs w:val="22"/>
        </w:rPr>
      </w:pPr>
      <w:r>
        <w:t>Automated the data on-board using azure data factory based on the data frequ</w:t>
      </w:r>
      <w:r w:rsidR="008C5822">
        <w:t>ency and behavior of the data (</w:t>
      </w:r>
      <w:r>
        <w:t xml:space="preserve">incremental/historical/real time). </w:t>
      </w:r>
    </w:p>
    <w:p w:rsidR="005D49BE" w:rsidRPr="000C0849" w:rsidRDefault="005D49BE" w:rsidP="000C0849">
      <w:pPr>
        <w:numPr>
          <w:ilvl w:val="0"/>
          <w:numId w:val="29"/>
        </w:numPr>
        <w:rPr>
          <w:sz w:val="22"/>
          <w:szCs w:val="22"/>
        </w:rPr>
      </w:pPr>
      <w:r w:rsidRPr="000C0849">
        <w:rPr>
          <w:sz w:val="22"/>
          <w:szCs w:val="22"/>
        </w:rPr>
        <w:t>Responsible for requirements gathering, status reporting, creating various metrics, project deliverables and prepare user manuals for better understanding of the user.</w:t>
      </w:r>
    </w:p>
    <w:p w:rsidR="00BA6B18" w:rsidRPr="003C5264" w:rsidRDefault="003C5264" w:rsidP="003C5264">
      <w:pPr>
        <w:pStyle w:val="Heading3"/>
        <w:rPr>
          <w:rFonts w:ascii="Times New Roman" w:hAnsi="Times New Roman" w:cs="Times New Roman"/>
          <w:color w:val="0070C0"/>
        </w:rPr>
      </w:pPr>
      <w:r>
        <w:rPr>
          <w:rFonts w:ascii="Times New Roman" w:hAnsi="Times New Roman" w:cs="Times New Roman"/>
          <w:color w:val="0070C0"/>
        </w:rPr>
        <w:lastRenderedPageBreak/>
        <w:t xml:space="preserve">     </w:t>
      </w:r>
      <w:r w:rsidR="00B6213E">
        <w:rPr>
          <w:rFonts w:ascii="Times New Roman" w:hAnsi="Times New Roman" w:cs="Times New Roman"/>
          <w:color w:val="0070C0"/>
        </w:rPr>
        <w:t xml:space="preserve"> </w:t>
      </w:r>
      <w:r w:rsidR="008C206D" w:rsidRPr="003C5264">
        <w:rPr>
          <w:rFonts w:ascii="Times New Roman" w:hAnsi="Times New Roman" w:cs="Times New Roman"/>
          <w:color w:val="0070C0"/>
        </w:rPr>
        <w:t xml:space="preserve">Project </w:t>
      </w:r>
      <w:r w:rsidR="000C0849" w:rsidRPr="003C5264">
        <w:rPr>
          <w:rFonts w:ascii="Times New Roman" w:hAnsi="Times New Roman" w:cs="Times New Roman"/>
          <w:color w:val="0070C0"/>
        </w:rPr>
        <w:t>2 -</w:t>
      </w:r>
      <w:r w:rsidR="003734AB" w:rsidRPr="003C5264">
        <w:rPr>
          <w:rFonts w:ascii="Times New Roman" w:hAnsi="Times New Roman" w:cs="Times New Roman"/>
          <w:color w:val="0070C0"/>
        </w:rPr>
        <w:t xml:space="preserve"> L &amp; </w:t>
      </w:r>
      <w:r w:rsidR="00EF02F9" w:rsidRPr="003C5264">
        <w:rPr>
          <w:rFonts w:ascii="Times New Roman" w:hAnsi="Times New Roman" w:cs="Times New Roman"/>
          <w:color w:val="0070C0"/>
        </w:rPr>
        <w:t xml:space="preserve">T </w:t>
      </w:r>
      <w:r w:rsidR="003734AB" w:rsidRPr="003C5264">
        <w:rPr>
          <w:rFonts w:ascii="Times New Roman" w:hAnsi="Times New Roman" w:cs="Times New Roman"/>
          <w:color w:val="0070C0"/>
        </w:rPr>
        <w:t>InfoTech</w:t>
      </w:r>
      <w:r w:rsidR="00EF02F9" w:rsidRPr="003C5264">
        <w:rPr>
          <w:rFonts w:ascii="Times New Roman" w:hAnsi="Times New Roman" w:cs="Times New Roman"/>
          <w:color w:val="0070C0"/>
        </w:rPr>
        <w:t xml:space="preserve"> </w:t>
      </w:r>
    </w:p>
    <w:p w:rsidR="00B6213E" w:rsidRDefault="00B6213E" w:rsidP="00B6213E">
      <w:pPr>
        <w:rPr>
          <w:b/>
          <w:sz w:val="20"/>
        </w:rPr>
      </w:pPr>
      <w:r>
        <w:rPr>
          <w:b/>
          <w:sz w:val="20"/>
        </w:rPr>
        <w:t xml:space="preserve">       </w:t>
      </w:r>
    </w:p>
    <w:p w:rsidR="004D6F23" w:rsidRPr="00B6213E" w:rsidRDefault="0070097E" w:rsidP="00B6213E">
      <w:pPr>
        <w:ind w:left="360"/>
        <w:rPr>
          <w:b/>
          <w:sz w:val="22"/>
          <w:szCs w:val="22"/>
        </w:rPr>
      </w:pPr>
      <w:r w:rsidRPr="00E80552">
        <w:rPr>
          <w:b/>
          <w:sz w:val="22"/>
          <w:szCs w:val="22"/>
        </w:rPr>
        <w:t>Project Title</w:t>
      </w:r>
      <w:r w:rsidRPr="00E80552">
        <w:rPr>
          <w:b/>
          <w:sz w:val="22"/>
          <w:szCs w:val="22"/>
        </w:rPr>
        <w:tab/>
        <w:t xml:space="preserve">         </w:t>
      </w:r>
      <w:r w:rsidR="006F5073" w:rsidRPr="00E80552">
        <w:rPr>
          <w:b/>
          <w:sz w:val="22"/>
          <w:szCs w:val="22"/>
        </w:rPr>
        <w:t xml:space="preserve"> </w:t>
      </w:r>
      <w:r w:rsidRPr="00E80552">
        <w:rPr>
          <w:b/>
          <w:sz w:val="22"/>
          <w:szCs w:val="22"/>
        </w:rPr>
        <w:t xml:space="preserve">: </w:t>
      </w:r>
      <w:r w:rsidR="00B70C04" w:rsidRPr="00B6213E">
        <w:rPr>
          <w:sz w:val="22"/>
          <w:szCs w:val="22"/>
        </w:rPr>
        <w:t>OAM (Operations and Analytical managements</w:t>
      </w:r>
      <w:r w:rsidR="00B70C04" w:rsidRPr="00B6213E">
        <w:rPr>
          <w:b/>
          <w:sz w:val="22"/>
          <w:szCs w:val="22"/>
        </w:rPr>
        <w:t>)</w:t>
      </w:r>
    </w:p>
    <w:p w:rsidR="0070097E" w:rsidRPr="00B6213E" w:rsidRDefault="0070097E" w:rsidP="00B6213E">
      <w:pPr>
        <w:ind w:left="360"/>
        <w:rPr>
          <w:b/>
          <w:sz w:val="22"/>
          <w:szCs w:val="22"/>
        </w:rPr>
      </w:pPr>
      <w:r w:rsidRPr="00E80552">
        <w:rPr>
          <w:b/>
          <w:sz w:val="22"/>
          <w:szCs w:val="22"/>
        </w:rPr>
        <w:t>Duration</w:t>
      </w:r>
      <w:r w:rsidRPr="00B6213E">
        <w:rPr>
          <w:b/>
          <w:sz w:val="22"/>
          <w:szCs w:val="22"/>
        </w:rPr>
        <w:tab/>
      </w:r>
      <w:r w:rsidRPr="00B6213E">
        <w:rPr>
          <w:sz w:val="22"/>
          <w:szCs w:val="22"/>
        </w:rPr>
        <w:t xml:space="preserve">         </w:t>
      </w:r>
      <w:r w:rsidR="00B6213E" w:rsidRPr="00B6213E">
        <w:rPr>
          <w:sz w:val="22"/>
          <w:szCs w:val="22"/>
        </w:rPr>
        <w:t xml:space="preserve">             </w:t>
      </w:r>
      <w:r w:rsidRPr="00B6213E">
        <w:rPr>
          <w:sz w:val="22"/>
          <w:szCs w:val="22"/>
        </w:rPr>
        <w:t xml:space="preserve"> : </w:t>
      </w:r>
      <w:r w:rsidR="008207BC" w:rsidRPr="00B6213E">
        <w:rPr>
          <w:sz w:val="22"/>
          <w:szCs w:val="22"/>
        </w:rPr>
        <w:t>Nov</w:t>
      </w:r>
      <w:r w:rsidR="00B70C04" w:rsidRPr="00B6213E">
        <w:rPr>
          <w:sz w:val="22"/>
          <w:szCs w:val="22"/>
        </w:rPr>
        <w:t xml:space="preserve"> 201</w:t>
      </w:r>
      <w:r w:rsidR="008207BC" w:rsidRPr="00B6213E">
        <w:rPr>
          <w:sz w:val="22"/>
          <w:szCs w:val="22"/>
        </w:rPr>
        <w:t>4</w:t>
      </w:r>
      <w:r w:rsidRPr="00B6213E">
        <w:rPr>
          <w:sz w:val="22"/>
          <w:szCs w:val="22"/>
        </w:rPr>
        <w:t xml:space="preserve"> </w:t>
      </w:r>
      <w:r w:rsidR="00EB5333" w:rsidRPr="00B6213E">
        <w:rPr>
          <w:sz w:val="22"/>
          <w:szCs w:val="22"/>
        </w:rPr>
        <w:t>to Nov 2018</w:t>
      </w:r>
      <w:r w:rsidRPr="00B6213E">
        <w:rPr>
          <w:b/>
          <w:sz w:val="22"/>
          <w:szCs w:val="22"/>
        </w:rPr>
        <w:t xml:space="preserve">  </w:t>
      </w:r>
    </w:p>
    <w:p w:rsidR="00B86553" w:rsidRPr="00B6213E" w:rsidRDefault="0070097E" w:rsidP="00B6213E">
      <w:pPr>
        <w:ind w:left="360"/>
        <w:rPr>
          <w:sz w:val="22"/>
          <w:szCs w:val="22"/>
        </w:rPr>
      </w:pPr>
      <w:r w:rsidRPr="00E80552">
        <w:rPr>
          <w:b/>
          <w:sz w:val="22"/>
          <w:szCs w:val="22"/>
        </w:rPr>
        <w:t>Environment</w:t>
      </w:r>
      <w:r w:rsidRPr="00B6213E">
        <w:rPr>
          <w:b/>
          <w:sz w:val="22"/>
          <w:szCs w:val="22"/>
        </w:rPr>
        <w:tab/>
        <w:t xml:space="preserve">          </w:t>
      </w:r>
      <w:r w:rsidRPr="00B6213E">
        <w:rPr>
          <w:sz w:val="22"/>
          <w:szCs w:val="22"/>
        </w:rPr>
        <w:t xml:space="preserve">: </w:t>
      </w:r>
      <w:r w:rsidR="00B86553" w:rsidRPr="00B6213E">
        <w:rPr>
          <w:sz w:val="22"/>
          <w:szCs w:val="22"/>
        </w:rPr>
        <w:t xml:space="preserve">Hadoop 2.x, Spark Core, Spark SQL, Spark Streaming, Scala, Hive, </w:t>
      </w:r>
      <w:proofErr w:type="spellStart"/>
      <w:r w:rsidR="00B86553" w:rsidRPr="00B6213E">
        <w:rPr>
          <w:sz w:val="22"/>
          <w:szCs w:val="22"/>
        </w:rPr>
        <w:t>Sqoop</w:t>
      </w:r>
      <w:proofErr w:type="spellEnd"/>
      <w:r w:rsidR="00B86553" w:rsidRPr="00B6213E">
        <w:rPr>
          <w:sz w:val="22"/>
          <w:szCs w:val="22"/>
        </w:rPr>
        <w:t xml:space="preserve">,  </w:t>
      </w:r>
      <w:r w:rsidR="00E31305" w:rsidRPr="00B6213E">
        <w:rPr>
          <w:sz w:val="22"/>
          <w:szCs w:val="22"/>
        </w:rPr>
        <w:t>Apache Kafka</w:t>
      </w:r>
      <w:r w:rsidR="00B86553" w:rsidRPr="00B6213E">
        <w:rPr>
          <w:sz w:val="22"/>
          <w:szCs w:val="22"/>
        </w:rPr>
        <w:t>,</w:t>
      </w:r>
      <w:r w:rsidR="00E31305" w:rsidRPr="00B6213E">
        <w:rPr>
          <w:sz w:val="22"/>
          <w:szCs w:val="22"/>
        </w:rPr>
        <w:t xml:space="preserve"> ADLS, Blob Storage, Azure Key Vault, Azure Event Hub , Azure HDInsight cluster , Azure Data Factory, </w:t>
      </w:r>
      <w:r w:rsidR="008C5D62">
        <w:rPr>
          <w:sz w:val="22"/>
          <w:szCs w:val="22"/>
        </w:rPr>
        <w:t>Cosmos</w:t>
      </w:r>
      <w:r w:rsidR="00E31305" w:rsidRPr="00B6213E">
        <w:rPr>
          <w:sz w:val="22"/>
          <w:szCs w:val="22"/>
        </w:rPr>
        <w:t xml:space="preserve"> NoSQL DB</w:t>
      </w:r>
      <w:r w:rsidR="00B86553" w:rsidRPr="00B6213E">
        <w:rPr>
          <w:sz w:val="22"/>
          <w:szCs w:val="22"/>
        </w:rPr>
        <w:t>.</w:t>
      </w:r>
    </w:p>
    <w:p w:rsidR="0070097E" w:rsidRPr="00B6213E" w:rsidRDefault="0070097E" w:rsidP="00B6213E">
      <w:pPr>
        <w:ind w:left="360"/>
        <w:rPr>
          <w:b/>
          <w:sz w:val="22"/>
          <w:szCs w:val="22"/>
        </w:rPr>
      </w:pPr>
      <w:r w:rsidRPr="00E80552">
        <w:rPr>
          <w:b/>
          <w:sz w:val="22"/>
          <w:szCs w:val="22"/>
        </w:rPr>
        <w:t>Role</w:t>
      </w:r>
      <w:r w:rsidRPr="00E80552">
        <w:rPr>
          <w:b/>
          <w:sz w:val="22"/>
          <w:szCs w:val="22"/>
        </w:rPr>
        <w:tab/>
      </w:r>
      <w:r w:rsidRPr="00B6213E">
        <w:rPr>
          <w:b/>
          <w:sz w:val="22"/>
          <w:szCs w:val="22"/>
        </w:rPr>
        <w:tab/>
      </w:r>
      <w:r w:rsidRPr="00B6213E">
        <w:rPr>
          <w:sz w:val="22"/>
          <w:szCs w:val="22"/>
        </w:rPr>
        <w:t xml:space="preserve">          : </w:t>
      </w:r>
      <w:r w:rsidR="00A13D5D" w:rsidRPr="00B6213E">
        <w:rPr>
          <w:sz w:val="22"/>
          <w:szCs w:val="22"/>
        </w:rPr>
        <w:t xml:space="preserve"> </w:t>
      </w:r>
      <w:proofErr w:type="spellStart"/>
      <w:r w:rsidR="00A13D5D" w:rsidRPr="00B6213E">
        <w:rPr>
          <w:sz w:val="22"/>
          <w:szCs w:val="22"/>
        </w:rPr>
        <w:t>Sr</w:t>
      </w:r>
      <w:proofErr w:type="spellEnd"/>
      <w:r w:rsidRPr="00B6213E">
        <w:rPr>
          <w:sz w:val="22"/>
          <w:szCs w:val="22"/>
        </w:rPr>
        <w:t xml:space="preserve"> </w:t>
      </w:r>
      <w:r w:rsidR="00B70C04" w:rsidRPr="00B6213E">
        <w:rPr>
          <w:sz w:val="22"/>
          <w:szCs w:val="22"/>
        </w:rPr>
        <w:t>Software Engineer</w:t>
      </w:r>
      <w:r w:rsidR="00A13D5D" w:rsidRPr="00B6213E">
        <w:rPr>
          <w:sz w:val="22"/>
          <w:szCs w:val="22"/>
        </w:rPr>
        <w:t xml:space="preserve"> </w:t>
      </w:r>
      <w:r w:rsidRPr="00B6213E">
        <w:rPr>
          <w:sz w:val="22"/>
          <w:szCs w:val="22"/>
        </w:rPr>
        <w:t xml:space="preserve">– </w:t>
      </w:r>
      <w:r w:rsidR="00A13D5D" w:rsidRPr="00B6213E">
        <w:rPr>
          <w:sz w:val="22"/>
          <w:szCs w:val="22"/>
        </w:rPr>
        <w:t>Spark &amp; Hadoop Developer</w:t>
      </w:r>
    </w:p>
    <w:p w:rsidR="0070097E" w:rsidRPr="00B6213E" w:rsidRDefault="009A1202" w:rsidP="00B6213E">
      <w:pPr>
        <w:ind w:left="360"/>
        <w:rPr>
          <w:b/>
          <w:sz w:val="22"/>
          <w:szCs w:val="22"/>
        </w:rPr>
      </w:pPr>
      <w:r w:rsidRPr="00B6213E">
        <w:rPr>
          <w:b/>
          <w:sz w:val="22"/>
          <w:szCs w:val="22"/>
        </w:rPr>
        <w:tab/>
      </w:r>
    </w:p>
    <w:p w:rsidR="0070097E" w:rsidRPr="00AC4A60" w:rsidRDefault="0070097E" w:rsidP="0070097E">
      <w:pPr>
        <w:rPr>
          <w:sz w:val="20"/>
        </w:rPr>
      </w:pPr>
    </w:p>
    <w:p w:rsidR="0070097E" w:rsidRPr="003C5264" w:rsidRDefault="0070097E" w:rsidP="003C5264">
      <w:pPr>
        <w:shd w:val="clear" w:color="auto" w:fill="CCCCCC"/>
        <w:ind w:left="360"/>
        <w:jc w:val="both"/>
        <w:rPr>
          <w:b/>
          <w:sz w:val="20"/>
        </w:rPr>
      </w:pPr>
      <w:r w:rsidRPr="00AC4A60">
        <w:rPr>
          <w:b/>
          <w:sz w:val="20"/>
        </w:rPr>
        <w:t>Description:</w:t>
      </w:r>
    </w:p>
    <w:p w:rsidR="00A13D5D" w:rsidRPr="00AC4A60" w:rsidRDefault="00A13D5D" w:rsidP="00DD37AC">
      <w:pPr>
        <w:rPr>
          <w:sz w:val="20"/>
        </w:rPr>
      </w:pPr>
    </w:p>
    <w:p w:rsidR="00953196" w:rsidRPr="00E80552" w:rsidRDefault="00DB683C" w:rsidP="003C5264">
      <w:pPr>
        <w:ind w:left="360"/>
        <w:rPr>
          <w:sz w:val="22"/>
          <w:szCs w:val="22"/>
        </w:rPr>
      </w:pPr>
      <w:r w:rsidRPr="00E80552">
        <w:rPr>
          <w:sz w:val="22"/>
          <w:szCs w:val="22"/>
        </w:rPr>
        <w:t xml:space="preserve">We As OAM </w:t>
      </w:r>
      <w:r w:rsidR="00CB36D9" w:rsidRPr="00E80552">
        <w:rPr>
          <w:sz w:val="22"/>
          <w:szCs w:val="22"/>
        </w:rPr>
        <w:t>team,</w:t>
      </w:r>
      <w:r w:rsidRPr="00E80552">
        <w:rPr>
          <w:sz w:val="22"/>
          <w:szCs w:val="22"/>
        </w:rPr>
        <w:t xml:space="preserve"> responsible for processing the stock related global information pub</w:t>
      </w:r>
      <w:r w:rsidR="004A718F" w:rsidRPr="00E80552">
        <w:rPr>
          <w:sz w:val="22"/>
          <w:szCs w:val="22"/>
        </w:rPr>
        <w:t>lished by SMT (stock management</w:t>
      </w:r>
      <w:r w:rsidRPr="00E80552">
        <w:rPr>
          <w:sz w:val="22"/>
          <w:szCs w:val="22"/>
        </w:rPr>
        <w:t>)</w:t>
      </w:r>
      <w:r w:rsidR="004A718F" w:rsidRPr="00E80552">
        <w:rPr>
          <w:sz w:val="22"/>
          <w:szCs w:val="22"/>
        </w:rPr>
        <w:t xml:space="preserve"> </w:t>
      </w:r>
      <w:r w:rsidRPr="00E80552">
        <w:rPr>
          <w:sz w:val="22"/>
          <w:szCs w:val="22"/>
        </w:rPr>
        <w:t xml:space="preserve">team. </w:t>
      </w:r>
      <w:r w:rsidR="0095289D" w:rsidRPr="00E80552">
        <w:rPr>
          <w:sz w:val="22"/>
          <w:szCs w:val="22"/>
        </w:rPr>
        <w:t xml:space="preserve"> </w:t>
      </w:r>
      <w:r w:rsidR="00E80552" w:rsidRPr="00E80552">
        <w:rPr>
          <w:sz w:val="22"/>
          <w:szCs w:val="22"/>
        </w:rPr>
        <w:t xml:space="preserve">As a Spark developer, </w:t>
      </w:r>
      <w:r w:rsidR="004A718F" w:rsidRPr="00E80552">
        <w:rPr>
          <w:sz w:val="22"/>
          <w:szCs w:val="22"/>
        </w:rPr>
        <w:t xml:space="preserve">implement batch job and live streaming job to </w:t>
      </w:r>
      <w:r w:rsidR="00814D05" w:rsidRPr="00E80552">
        <w:rPr>
          <w:sz w:val="22"/>
          <w:szCs w:val="22"/>
        </w:rPr>
        <w:t xml:space="preserve">process the large data sets that includes structured and </w:t>
      </w:r>
      <w:r w:rsidR="004A718F" w:rsidRPr="00E80552">
        <w:rPr>
          <w:sz w:val="22"/>
          <w:szCs w:val="22"/>
        </w:rPr>
        <w:t>semi-structured</w:t>
      </w:r>
      <w:r w:rsidR="00814D05" w:rsidRPr="00E80552">
        <w:rPr>
          <w:sz w:val="22"/>
          <w:szCs w:val="22"/>
        </w:rPr>
        <w:t xml:space="preserve"> information. </w:t>
      </w:r>
      <w:r w:rsidRPr="00E80552">
        <w:rPr>
          <w:sz w:val="22"/>
          <w:szCs w:val="22"/>
        </w:rPr>
        <w:t>After processing the data by performing aggreg</w:t>
      </w:r>
      <w:r w:rsidR="004A718F" w:rsidRPr="00E80552">
        <w:rPr>
          <w:sz w:val="22"/>
          <w:szCs w:val="22"/>
        </w:rPr>
        <w:t xml:space="preserve">ations and joins, the output </w:t>
      </w:r>
      <w:r w:rsidRPr="00E80552">
        <w:rPr>
          <w:sz w:val="22"/>
          <w:szCs w:val="22"/>
        </w:rPr>
        <w:t>published to hive tables. DI</w:t>
      </w:r>
      <w:r w:rsidR="004A718F" w:rsidRPr="00E80552">
        <w:rPr>
          <w:sz w:val="22"/>
          <w:szCs w:val="22"/>
        </w:rPr>
        <w:t xml:space="preserve"> </w:t>
      </w:r>
      <w:r w:rsidRPr="00E80552">
        <w:rPr>
          <w:sz w:val="22"/>
          <w:szCs w:val="22"/>
        </w:rPr>
        <w:t>(Data distribution Team</w:t>
      </w:r>
      <w:r w:rsidR="000C0849" w:rsidRPr="00E80552">
        <w:rPr>
          <w:sz w:val="22"/>
          <w:szCs w:val="22"/>
        </w:rPr>
        <w:t>) uses</w:t>
      </w:r>
      <w:r w:rsidRPr="00E80552">
        <w:rPr>
          <w:sz w:val="22"/>
          <w:szCs w:val="22"/>
        </w:rPr>
        <w:t xml:space="preserve"> the output data for reporting.</w:t>
      </w:r>
      <w:r w:rsidR="00ED73FC" w:rsidRPr="00E80552">
        <w:rPr>
          <w:sz w:val="22"/>
          <w:szCs w:val="22"/>
        </w:rPr>
        <w:t xml:space="preserve"> Live streaming</w:t>
      </w:r>
      <w:r w:rsidR="004A718F" w:rsidRPr="00E80552">
        <w:rPr>
          <w:sz w:val="22"/>
          <w:szCs w:val="22"/>
        </w:rPr>
        <w:t xml:space="preserve"> job</w:t>
      </w:r>
      <w:r w:rsidR="00ED73FC" w:rsidRPr="00E80552">
        <w:rPr>
          <w:sz w:val="22"/>
          <w:szCs w:val="22"/>
        </w:rPr>
        <w:t xml:space="preserve"> </w:t>
      </w:r>
      <w:r w:rsidR="004A718F" w:rsidRPr="00E80552">
        <w:rPr>
          <w:sz w:val="22"/>
          <w:szCs w:val="22"/>
        </w:rPr>
        <w:t>executes for every 20S</w:t>
      </w:r>
      <w:r w:rsidR="00ED73FC" w:rsidRPr="00E80552">
        <w:rPr>
          <w:sz w:val="22"/>
          <w:szCs w:val="22"/>
        </w:rPr>
        <w:t xml:space="preserve"> on feeds from Kafka and output stored in </w:t>
      </w:r>
      <w:r w:rsidR="00953196" w:rsidRPr="00E80552">
        <w:rPr>
          <w:sz w:val="22"/>
          <w:szCs w:val="22"/>
        </w:rPr>
        <w:t>Cassandra</w:t>
      </w:r>
      <w:r w:rsidR="00ED73FC" w:rsidRPr="00E80552">
        <w:rPr>
          <w:sz w:val="22"/>
          <w:szCs w:val="22"/>
        </w:rPr>
        <w:t xml:space="preserve"> </w:t>
      </w:r>
      <w:r w:rsidR="00EA4CC3" w:rsidRPr="00E80552">
        <w:rPr>
          <w:sz w:val="22"/>
          <w:szCs w:val="22"/>
        </w:rPr>
        <w:t>for visualization</w:t>
      </w:r>
      <w:r w:rsidR="00953196" w:rsidRPr="00E80552">
        <w:rPr>
          <w:sz w:val="22"/>
          <w:szCs w:val="22"/>
        </w:rPr>
        <w:t xml:space="preserve"> and pushing the data to Kafka topics</w:t>
      </w:r>
      <w:r w:rsidR="00ED73FC" w:rsidRPr="00E80552">
        <w:rPr>
          <w:sz w:val="22"/>
          <w:szCs w:val="22"/>
        </w:rPr>
        <w:t xml:space="preserve">. </w:t>
      </w:r>
      <w:r w:rsidR="00953196" w:rsidRPr="00E80552">
        <w:rPr>
          <w:sz w:val="22"/>
          <w:szCs w:val="22"/>
        </w:rPr>
        <w:t xml:space="preserve"> </w:t>
      </w:r>
      <w:r w:rsidR="004A718F" w:rsidRPr="00E80552">
        <w:rPr>
          <w:sz w:val="22"/>
          <w:szCs w:val="22"/>
        </w:rPr>
        <w:t>Azure cloud</w:t>
      </w:r>
      <w:r w:rsidR="00953196" w:rsidRPr="00E80552">
        <w:rPr>
          <w:sz w:val="22"/>
          <w:szCs w:val="22"/>
        </w:rPr>
        <w:t xml:space="preserve"> used as working cluster for storing /processing and </w:t>
      </w:r>
      <w:r w:rsidR="004A718F" w:rsidRPr="00E80552">
        <w:rPr>
          <w:sz w:val="22"/>
          <w:szCs w:val="22"/>
        </w:rPr>
        <w:t>orchestration.</w:t>
      </w:r>
    </w:p>
    <w:p w:rsidR="00CD513D" w:rsidRPr="00AC4A60" w:rsidRDefault="00CD513D" w:rsidP="00DD37AC">
      <w:pPr>
        <w:rPr>
          <w:sz w:val="20"/>
        </w:rPr>
      </w:pPr>
    </w:p>
    <w:p w:rsidR="0070097E" w:rsidRPr="003C5264" w:rsidRDefault="0070097E" w:rsidP="003C5264">
      <w:pPr>
        <w:shd w:val="clear" w:color="auto" w:fill="CCCCCC"/>
        <w:ind w:left="360"/>
        <w:jc w:val="both"/>
        <w:rPr>
          <w:b/>
          <w:sz w:val="20"/>
        </w:rPr>
      </w:pPr>
      <w:r w:rsidRPr="00AC4A60">
        <w:rPr>
          <w:b/>
          <w:sz w:val="20"/>
        </w:rPr>
        <w:t>Responsibilities:</w:t>
      </w:r>
    </w:p>
    <w:p w:rsidR="0070097E" w:rsidRPr="00AC4A60" w:rsidRDefault="0070097E" w:rsidP="003C5264">
      <w:pPr>
        <w:pStyle w:val="NormalWeb"/>
        <w:spacing w:before="0" w:after="0"/>
        <w:jc w:val="both"/>
        <w:rPr>
          <w:sz w:val="20"/>
          <w:szCs w:val="20"/>
        </w:rPr>
      </w:pPr>
    </w:p>
    <w:p w:rsidR="00953196" w:rsidRPr="00E80552" w:rsidRDefault="00953196" w:rsidP="00110652">
      <w:pPr>
        <w:numPr>
          <w:ilvl w:val="0"/>
          <w:numId w:val="29"/>
        </w:numPr>
        <w:rPr>
          <w:sz w:val="22"/>
          <w:szCs w:val="22"/>
        </w:rPr>
      </w:pPr>
      <w:r w:rsidRPr="00E80552">
        <w:rPr>
          <w:sz w:val="22"/>
          <w:szCs w:val="22"/>
        </w:rPr>
        <w:t>Contributed to implement data modelling, architecture and designing documentation.</w:t>
      </w:r>
    </w:p>
    <w:p w:rsidR="003C5DB4" w:rsidRPr="00E80552" w:rsidRDefault="00EA4CC3" w:rsidP="00110652">
      <w:pPr>
        <w:numPr>
          <w:ilvl w:val="0"/>
          <w:numId w:val="29"/>
        </w:numPr>
        <w:rPr>
          <w:sz w:val="22"/>
          <w:szCs w:val="22"/>
        </w:rPr>
      </w:pPr>
      <w:r w:rsidRPr="00E80552">
        <w:rPr>
          <w:sz w:val="22"/>
          <w:szCs w:val="22"/>
        </w:rPr>
        <w:t xml:space="preserve">Worked with </w:t>
      </w:r>
      <w:r w:rsidR="004A718F" w:rsidRPr="00E80552">
        <w:rPr>
          <w:sz w:val="22"/>
          <w:szCs w:val="22"/>
        </w:rPr>
        <w:t>Kafka Streaming</w:t>
      </w:r>
      <w:r w:rsidR="00953196" w:rsidRPr="00E80552">
        <w:rPr>
          <w:sz w:val="22"/>
          <w:szCs w:val="22"/>
        </w:rPr>
        <w:t xml:space="preserve"> </w:t>
      </w:r>
      <w:r w:rsidR="004A718F" w:rsidRPr="00E80552">
        <w:rPr>
          <w:sz w:val="22"/>
          <w:szCs w:val="22"/>
        </w:rPr>
        <w:t>API to</w:t>
      </w:r>
      <w:r w:rsidR="00953196" w:rsidRPr="00E80552">
        <w:rPr>
          <w:sz w:val="22"/>
          <w:szCs w:val="22"/>
        </w:rPr>
        <w:t xml:space="preserve"> process real time data from </w:t>
      </w:r>
      <w:r w:rsidR="00EF02F9" w:rsidRPr="00E80552">
        <w:rPr>
          <w:sz w:val="22"/>
          <w:szCs w:val="22"/>
        </w:rPr>
        <w:t>Kafka</w:t>
      </w:r>
      <w:r w:rsidR="00953196" w:rsidRPr="00E80552">
        <w:rPr>
          <w:sz w:val="22"/>
          <w:szCs w:val="22"/>
        </w:rPr>
        <w:t xml:space="preserve"> cluster and store output in Cassandra and other </w:t>
      </w:r>
      <w:r w:rsidR="004A718F" w:rsidRPr="00E80552">
        <w:rPr>
          <w:sz w:val="22"/>
          <w:szCs w:val="22"/>
        </w:rPr>
        <w:t>Kafka</w:t>
      </w:r>
      <w:r w:rsidR="00953196" w:rsidRPr="00E80552">
        <w:rPr>
          <w:sz w:val="22"/>
          <w:szCs w:val="22"/>
        </w:rPr>
        <w:t xml:space="preserve"> </w:t>
      </w:r>
      <w:r w:rsidR="00EF02F9" w:rsidRPr="00E80552">
        <w:rPr>
          <w:sz w:val="22"/>
          <w:szCs w:val="22"/>
        </w:rPr>
        <w:t>cluster.</w:t>
      </w:r>
    </w:p>
    <w:p w:rsidR="00953196" w:rsidRPr="00E80552" w:rsidRDefault="004A718F" w:rsidP="00110652">
      <w:pPr>
        <w:numPr>
          <w:ilvl w:val="0"/>
          <w:numId w:val="29"/>
        </w:numPr>
        <w:rPr>
          <w:sz w:val="22"/>
          <w:szCs w:val="22"/>
        </w:rPr>
      </w:pPr>
      <w:r w:rsidRPr="00E80552">
        <w:rPr>
          <w:sz w:val="22"/>
          <w:szCs w:val="22"/>
        </w:rPr>
        <w:t>Experience</w:t>
      </w:r>
      <w:r w:rsidR="00953196" w:rsidRPr="00E80552">
        <w:rPr>
          <w:sz w:val="22"/>
          <w:szCs w:val="22"/>
        </w:rPr>
        <w:t xml:space="preserve"> in Azure c</w:t>
      </w:r>
      <w:r w:rsidRPr="00E80552">
        <w:rPr>
          <w:sz w:val="22"/>
          <w:szCs w:val="22"/>
        </w:rPr>
        <w:t>loud components like ADLS, Azu</w:t>
      </w:r>
      <w:r w:rsidR="00953196" w:rsidRPr="00E80552">
        <w:rPr>
          <w:sz w:val="22"/>
          <w:szCs w:val="22"/>
        </w:rPr>
        <w:t>r</w:t>
      </w:r>
      <w:r w:rsidRPr="00E80552">
        <w:rPr>
          <w:sz w:val="22"/>
          <w:szCs w:val="22"/>
        </w:rPr>
        <w:t>e</w:t>
      </w:r>
      <w:r w:rsidR="00953196" w:rsidRPr="00E80552">
        <w:rPr>
          <w:sz w:val="22"/>
          <w:szCs w:val="22"/>
        </w:rPr>
        <w:t xml:space="preserve"> Blob </w:t>
      </w:r>
      <w:r w:rsidR="00EF02F9" w:rsidRPr="00E80552">
        <w:rPr>
          <w:sz w:val="22"/>
          <w:szCs w:val="22"/>
        </w:rPr>
        <w:t>storage,</w:t>
      </w:r>
      <w:r w:rsidR="00953196" w:rsidRPr="00E80552">
        <w:rPr>
          <w:sz w:val="22"/>
          <w:szCs w:val="22"/>
        </w:rPr>
        <w:t xml:space="preserve"> Azure Key vault, </w:t>
      </w:r>
      <w:r w:rsidRPr="00E80552">
        <w:rPr>
          <w:sz w:val="22"/>
          <w:szCs w:val="22"/>
        </w:rPr>
        <w:t xml:space="preserve">Azure ADF for orchestration, Azure Spark HDI Insight Cluster. </w:t>
      </w:r>
    </w:p>
    <w:p w:rsidR="003C5DB4" w:rsidRPr="00E80552" w:rsidRDefault="00EA4CC3" w:rsidP="00110652">
      <w:pPr>
        <w:numPr>
          <w:ilvl w:val="0"/>
          <w:numId w:val="29"/>
        </w:numPr>
        <w:rPr>
          <w:sz w:val="22"/>
          <w:szCs w:val="22"/>
        </w:rPr>
      </w:pPr>
      <w:r w:rsidRPr="00E80552">
        <w:rPr>
          <w:sz w:val="22"/>
          <w:szCs w:val="22"/>
        </w:rPr>
        <w:t xml:space="preserve">Involved in parsing </w:t>
      </w:r>
      <w:proofErr w:type="spellStart"/>
      <w:r w:rsidRPr="00E80552">
        <w:rPr>
          <w:sz w:val="22"/>
          <w:szCs w:val="22"/>
        </w:rPr>
        <w:t>json</w:t>
      </w:r>
      <w:proofErr w:type="spellEnd"/>
      <w:r w:rsidRPr="00E80552">
        <w:rPr>
          <w:sz w:val="22"/>
          <w:szCs w:val="22"/>
        </w:rPr>
        <w:t xml:space="preserve"> data into structured format and loading into HDFS/Hive using spark streaming, received streams will be stored in memory usi</w:t>
      </w:r>
      <w:r w:rsidR="003C5DB4" w:rsidRPr="00E80552">
        <w:rPr>
          <w:sz w:val="22"/>
          <w:szCs w:val="22"/>
        </w:rPr>
        <w:t xml:space="preserve">ng RDD’s. </w:t>
      </w:r>
    </w:p>
    <w:p w:rsidR="00EA4CC3" w:rsidRPr="00E80552" w:rsidRDefault="00953196" w:rsidP="00110652">
      <w:pPr>
        <w:numPr>
          <w:ilvl w:val="0"/>
          <w:numId w:val="29"/>
        </w:numPr>
        <w:rPr>
          <w:sz w:val="22"/>
          <w:szCs w:val="22"/>
        </w:rPr>
      </w:pPr>
      <w:r w:rsidRPr="00E80552">
        <w:rPr>
          <w:sz w:val="22"/>
          <w:szCs w:val="22"/>
        </w:rPr>
        <w:t xml:space="preserve">Involved in implementing batch </w:t>
      </w:r>
      <w:r w:rsidR="004A718F" w:rsidRPr="00E80552">
        <w:rPr>
          <w:sz w:val="22"/>
          <w:szCs w:val="22"/>
        </w:rPr>
        <w:t>processing using</w:t>
      </w:r>
      <w:r w:rsidRPr="00E80552">
        <w:rPr>
          <w:sz w:val="22"/>
          <w:szCs w:val="22"/>
        </w:rPr>
        <w:t xml:space="preserve"> Scala </w:t>
      </w:r>
      <w:r w:rsidR="00EA4CC3" w:rsidRPr="00E80552">
        <w:rPr>
          <w:sz w:val="22"/>
          <w:szCs w:val="22"/>
        </w:rPr>
        <w:t xml:space="preserve">Spark-SQL for faster </w:t>
      </w:r>
      <w:r w:rsidR="003C5DB4" w:rsidRPr="00E80552">
        <w:rPr>
          <w:sz w:val="22"/>
          <w:szCs w:val="22"/>
        </w:rPr>
        <w:t xml:space="preserve">processing of data. </w:t>
      </w:r>
      <w:r w:rsidR="00EA4CC3" w:rsidRPr="00E80552">
        <w:rPr>
          <w:sz w:val="22"/>
          <w:szCs w:val="22"/>
        </w:rPr>
        <w:t xml:space="preserve"> </w:t>
      </w:r>
    </w:p>
    <w:p w:rsidR="009A1202" w:rsidRPr="00E80552" w:rsidRDefault="009A1202" w:rsidP="00110652">
      <w:pPr>
        <w:numPr>
          <w:ilvl w:val="0"/>
          <w:numId w:val="29"/>
        </w:numPr>
        <w:rPr>
          <w:sz w:val="22"/>
          <w:szCs w:val="22"/>
        </w:rPr>
      </w:pPr>
      <w:r w:rsidRPr="00E80552">
        <w:rPr>
          <w:sz w:val="22"/>
          <w:szCs w:val="22"/>
        </w:rPr>
        <w:t>D</w:t>
      </w:r>
      <w:r w:rsidR="0070097E" w:rsidRPr="00E80552">
        <w:rPr>
          <w:sz w:val="22"/>
          <w:szCs w:val="22"/>
        </w:rPr>
        <w:t>ata movement</w:t>
      </w:r>
      <w:r w:rsidRPr="00E80552">
        <w:rPr>
          <w:sz w:val="22"/>
          <w:szCs w:val="22"/>
        </w:rPr>
        <w:t xml:space="preserve"> from RDBMS to HDFS using </w:t>
      </w:r>
      <w:proofErr w:type="spellStart"/>
      <w:r w:rsidRPr="00E80552">
        <w:rPr>
          <w:sz w:val="22"/>
          <w:szCs w:val="22"/>
        </w:rPr>
        <w:t>Sqoop</w:t>
      </w:r>
      <w:proofErr w:type="spellEnd"/>
      <w:r w:rsidR="00183310" w:rsidRPr="00E80552">
        <w:rPr>
          <w:sz w:val="22"/>
          <w:szCs w:val="22"/>
        </w:rPr>
        <w:t>.</w:t>
      </w:r>
    </w:p>
    <w:p w:rsidR="003C5DB4" w:rsidRPr="00E80552" w:rsidRDefault="003C5DB4" w:rsidP="00110652">
      <w:pPr>
        <w:numPr>
          <w:ilvl w:val="0"/>
          <w:numId w:val="29"/>
        </w:numPr>
        <w:rPr>
          <w:sz w:val="22"/>
          <w:szCs w:val="22"/>
        </w:rPr>
      </w:pPr>
      <w:r w:rsidRPr="00E80552">
        <w:rPr>
          <w:sz w:val="22"/>
          <w:szCs w:val="22"/>
        </w:rPr>
        <w:t xml:space="preserve">Created Hive tables, also designed and Developed Hive managed/external tables using various storage formats. Ingested large volume of RDBMS transactional data source into HDFS using </w:t>
      </w:r>
      <w:proofErr w:type="spellStart"/>
      <w:r w:rsidRPr="00E80552">
        <w:rPr>
          <w:sz w:val="22"/>
          <w:szCs w:val="22"/>
        </w:rPr>
        <w:t>Sqoop</w:t>
      </w:r>
      <w:proofErr w:type="spellEnd"/>
      <w:r w:rsidRPr="00E80552">
        <w:rPr>
          <w:sz w:val="22"/>
          <w:szCs w:val="22"/>
        </w:rPr>
        <w:t xml:space="preserve"> import &amp; </w:t>
      </w:r>
      <w:proofErr w:type="spellStart"/>
      <w:r w:rsidRPr="00E80552">
        <w:rPr>
          <w:sz w:val="22"/>
          <w:szCs w:val="22"/>
        </w:rPr>
        <w:t>analyzed</w:t>
      </w:r>
      <w:proofErr w:type="spellEnd"/>
      <w:r w:rsidRPr="00E80552">
        <w:rPr>
          <w:sz w:val="22"/>
          <w:szCs w:val="22"/>
        </w:rPr>
        <w:t xml:space="preserve"> with hive. </w:t>
      </w:r>
    </w:p>
    <w:p w:rsidR="0070097E" w:rsidRPr="00E80552" w:rsidRDefault="0070097E" w:rsidP="00110652">
      <w:pPr>
        <w:numPr>
          <w:ilvl w:val="0"/>
          <w:numId w:val="29"/>
        </w:numPr>
        <w:rPr>
          <w:sz w:val="22"/>
          <w:szCs w:val="22"/>
        </w:rPr>
      </w:pPr>
      <w:r w:rsidRPr="00E80552">
        <w:rPr>
          <w:sz w:val="22"/>
          <w:szCs w:val="22"/>
        </w:rPr>
        <w:t>Responsible for requirements gathering, status reporting, creating various metrics, project deliverables and prepare user manuals for better understanding of the user.</w:t>
      </w:r>
    </w:p>
    <w:p w:rsidR="0070097E" w:rsidRPr="00E80552" w:rsidRDefault="0070097E" w:rsidP="00110652">
      <w:pPr>
        <w:numPr>
          <w:ilvl w:val="0"/>
          <w:numId w:val="29"/>
        </w:numPr>
        <w:rPr>
          <w:sz w:val="22"/>
          <w:szCs w:val="22"/>
        </w:rPr>
      </w:pPr>
      <w:r w:rsidRPr="00E80552">
        <w:rPr>
          <w:sz w:val="22"/>
          <w:szCs w:val="22"/>
        </w:rPr>
        <w:t>Support the end user queries/issues and provide guidance to the user.</w:t>
      </w:r>
    </w:p>
    <w:p w:rsidR="0070097E" w:rsidRPr="00E80552" w:rsidRDefault="0070097E" w:rsidP="00110652">
      <w:pPr>
        <w:numPr>
          <w:ilvl w:val="0"/>
          <w:numId w:val="29"/>
        </w:numPr>
        <w:rPr>
          <w:sz w:val="22"/>
          <w:szCs w:val="22"/>
        </w:rPr>
      </w:pPr>
      <w:r w:rsidRPr="00E80552">
        <w:rPr>
          <w:sz w:val="22"/>
          <w:szCs w:val="22"/>
        </w:rPr>
        <w:t>Need to attend regular user calls with the users for problem resolution and addressing the user queries.</w:t>
      </w:r>
    </w:p>
    <w:p w:rsidR="00E63CEB" w:rsidRPr="00AC4A60" w:rsidRDefault="00E63CEB" w:rsidP="00E63CEB">
      <w:pPr>
        <w:rPr>
          <w:sz w:val="20"/>
        </w:rPr>
      </w:pPr>
    </w:p>
    <w:p w:rsidR="00E63CEB" w:rsidRDefault="00E63CEB" w:rsidP="00E63CEB">
      <w:pPr>
        <w:rPr>
          <w:sz w:val="20"/>
        </w:rPr>
      </w:pPr>
    </w:p>
    <w:p w:rsidR="00E80552" w:rsidRDefault="00E80552" w:rsidP="00E63CEB">
      <w:pPr>
        <w:rPr>
          <w:sz w:val="20"/>
        </w:rPr>
      </w:pPr>
    </w:p>
    <w:p w:rsidR="00E80552" w:rsidRDefault="00E80552" w:rsidP="00E63CEB">
      <w:pPr>
        <w:rPr>
          <w:sz w:val="20"/>
        </w:rPr>
      </w:pPr>
    </w:p>
    <w:p w:rsidR="00E80552" w:rsidRDefault="00E80552" w:rsidP="00E63CEB">
      <w:pPr>
        <w:rPr>
          <w:sz w:val="20"/>
        </w:rPr>
      </w:pPr>
    </w:p>
    <w:p w:rsidR="00E80552" w:rsidRPr="00AC4A60" w:rsidRDefault="00E80552" w:rsidP="00E63CEB">
      <w:pPr>
        <w:rPr>
          <w:sz w:val="20"/>
        </w:rPr>
      </w:pPr>
    </w:p>
    <w:p w:rsidR="00E63CEB" w:rsidRPr="00AC4A60" w:rsidRDefault="00E63CEB" w:rsidP="00E63CEB">
      <w:pPr>
        <w:rPr>
          <w:sz w:val="20"/>
        </w:rPr>
      </w:pPr>
    </w:p>
    <w:p w:rsidR="00E63CEB" w:rsidRPr="00AC4A60" w:rsidRDefault="00E63CEB" w:rsidP="00E63CEB">
      <w:pPr>
        <w:rPr>
          <w:sz w:val="20"/>
        </w:rPr>
      </w:pPr>
    </w:p>
    <w:p w:rsidR="000C573F" w:rsidRPr="00AC4A60" w:rsidRDefault="000C573F">
      <w:pPr>
        <w:spacing w:line="360" w:lineRule="auto"/>
        <w:rPr>
          <w:sz w:val="20"/>
        </w:rPr>
      </w:pPr>
    </w:p>
    <w:p w:rsidR="00BA6B18" w:rsidRPr="001E6C28" w:rsidRDefault="00BA6B18" w:rsidP="004C4965">
      <w:pPr>
        <w:pStyle w:val="Heading3"/>
        <w:ind w:left="1440"/>
        <w:rPr>
          <w:b w:val="0"/>
          <w:sz w:val="22"/>
          <w:szCs w:val="22"/>
        </w:rPr>
      </w:pPr>
      <w:r w:rsidRPr="00B343A9">
        <w:rPr>
          <w:rFonts w:ascii="Times New Roman" w:hAnsi="Times New Roman" w:cs="Times New Roman"/>
          <w:color w:val="0070C0"/>
        </w:rPr>
        <w:lastRenderedPageBreak/>
        <w:t xml:space="preserve">Project </w:t>
      </w:r>
      <w:r w:rsidR="003734AB" w:rsidRPr="00B343A9">
        <w:rPr>
          <w:rFonts w:ascii="Times New Roman" w:hAnsi="Times New Roman" w:cs="Times New Roman"/>
          <w:color w:val="0070C0"/>
        </w:rPr>
        <w:t>3 - CSC India</w:t>
      </w:r>
    </w:p>
    <w:p w:rsidR="000C573F" w:rsidRPr="001E6C28" w:rsidRDefault="000C573F" w:rsidP="00B343A9">
      <w:pPr>
        <w:ind w:left="720"/>
        <w:rPr>
          <w:sz w:val="22"/>
          <w:szCs w:val="22"/>
        </w:rPr>
      </w:pPr>
      <w:r w:rsidRPr="001E6C28">
        <w:rPr>
          <w:b/>
          <w:sz w:val="22"/>
          <w:szCs w:val="22"/>
        </w:rPr>
        <w:t>Project Title</w:t>
      </w:r>
      <w:r w:rsidRPr="001E6C28">
        <w:rPr>
          <w:b/>
          <w:sz w:val="22"/>
          <w:szCs w:val="22"/>
        </w:rPr>
        <w:tab/>
      </w:r>
      <w:r w:rsidRPr="001E6C28">
        <w:rPr>
          <w:b/>
          <w:sz w:val="22"/>
          <w:szCs w:val="22"/>
        </w:rPr>
        <w:tab/>
        <w:t xml:space="preserve">: </w:t>
      </w:r>
      <w:r w:rsidR="00C11124" w:rsidRPr="001E6C28">
        <w:rPr>
          <w:sz w:val="22"/>
          <w:szCs w:val="22"/>
        </w:rPr>
        <w:t xml:space="preserve">Common Portal </w:t>
      </w:r>
    </w:p>
    <w:p w:rsidR="000C573F" w:rsidRPr="001E6C28" w:rsidRDefault="000C573F" w:rsidP="00B343A9">
      <w:pPr>
        <w:ind w:left="720"/>
        <w:rPr>
          <w:sz w:val="22"/>
          <w:szCs w:val="22"/>
        </w:rPr>
      </w:pPr>
      <w:r w:rsidRPr="001E6C28">
        <w:rPr>
          <w:sz w:val="22"/>
          <w:szCs w:val="22"/>
        </w:rPr>
        <w:t>Client</w:t>
      </w:r>
      <w:r w:rsidRPr="001E6C28">
        <w:rPr>
          <w:sz w:val="22"/>
          <w:szCs w:val="22"/>
        </w:rPr>
        <w:tab/>
      </w:r>
      <w:r w:rsidRPr="001E6C28">
        <w:rPr>
          <w:sz w:val="22"/>
          <w:szCs w:val="22"/>
        </w:rPr>
        <w:tab/>
      </w:r>
      <w:r w:rsidRPr="001E6C28">
        <w:rPr>
          <w:sz w:val="22"/>
          <w:szCs w:val="22"/>
        </w:rPr>
        <w:tab/>
        <w:t xml:space="preserve">: </w:t>
      </w:r>
      <w:r w:rsidR="00C11124" w:rsidRPr="001E6C28">
        <w:rPr>
          <w:b/>
          <w:sz w:val="22"/>
          <w:szCs w:val="22"/>
        </w:rPr>
        <w:t xml:space="preserve">UHG </w:t>
      </w:r>
    </w:p>
    <w:p w:rsidR="000C573F" w:rsidRPr="001E6C28" w:rsidRDefault="008F07E3" w:rsidP="00B343A9">
      <w:pPr>
        <w:ind w:left="720"/>
        <w:rPr>
          <w:sz w:val="22"/>
          <w:szCs w:val="22"/>
          <w:lang w:val="fr-FR"/>
        </w:rPr>
      </w:pPr>
      <w:r w:rsidRPr="001E6C28">
        <w:rPr>
          <w:sz w:val="22"/>
          <w:szCs w:val="22"/>
        </w:rPr>
        <w:t>Duration</w:t>
      </w:r>
      <w:r w:rsidRPr="001E6C28">
        <w:rPr>
          <w:sz w:val="22"/>
          <w:szCs w:val="22"/>
        </w:rPr>
        <w:tab/>
      </w:r>
      <w:r w:rsidRPr="001E6C28">
        <w:rPr>
          <w:sz w:val="22"/>
          <w:szCs w:val="22"/>
        </w:rPr>
        <w:tab/>
        <w:t>: June 2012 to Sep</w:t>
      </w:r>
      <w:r w:rsidR="000C573F" w:rsidRPr="001E6C28">
        <w:rPr>
          <w:sz w:val="22"/>
          <w:szCs w:val="22"/>
        </w:rPr>
        <w:t xml:space="preserve"> 2014</w:t>
      </w:r>
      <w:r w:rsidR="000C573F" w:rsidRPr="001E6C28">
        <w:rPr>
          <w:sz w:val="22"/>
          <w:szCs w:val="22"/>
        </w:rPr>
        <w:br/>
      </w:r>
      <w:r w:rsidR="000C573F" w:rsidRPr="001E6C28">
        <w:rPr>
          <w:sz w:val="22"/>
          <w:szCs w:val="22"/>
          <w:lang w:val="fr-FR"/>
        </w:rPr>
        <w:t>Environnent</w:t>
      </w:r>
      <w:r w:rsidR="000C573F" w:rsidRPr="001E6C28">
        <w:rPr>
          <w:sz w:val="22"/>
          <w:szCs w:val="22"/>
          <w:lang w:val="fr-FR"/>
        </w:rPr>
        <w:tab/>
      </w:r>
      <w:r w:rsidR="000C573F" w:rsidRPr="001E6C28">
        <w:rPr>
          <w:sz w:val="22"/>
          <w:szCs w:val="22"/>
          <w:lang w:val="fr-FR"/>
        </w:rPr>
        <w:tab/>
        <w:t xml:space="preserve">: </w:t>
      </w:r>
      <w:r w:rsidRPr="001E6C28">
        <w:rPr>
          <w:sz w:val="22"/>
          <w:szCs w:val="22"/>
          <w:lang w:val="fr-FR"/>
        </w:rPr>
        <w:t>Java,</w:t>
      </w:r>
      <w:r w:rsidR="003734AB" w:rsidRPr="001E6C28">
        <w:rPr>
          <w:sz w:val="22"/>
          <w:szCs w:val="22"/>
          <w:lang w:val="fr-FR"/>
        </w:rPr>
        <w:t xml:space="preserve"> </w:t>
      </w:r>
      <w:proofErr w:type="spellStart"/>
      <w:r w:rsidRPr="001E6C28">
        <w:rPr>
          <w:sz w:val="22"/>
          <w:szCs w:val="22"/>
          <w:lang w:val="fr-FR"/>
        </w:rPr>
        <w:t>Spring</w:t>
      </w:r>
      <w:proofErr w:type="spellEnd"/>
      <w:r w:rsidRPr="001E6C28">
        <w:rPr>
          <w:sz w:val="22"/>
          <w:szCs w:val="22"/>
          <w:lang w:val="fr-FR"/>
        </w:rPr>
        <w:t>,</w:t>
      </w:r>
      <w:r w:rsidR="003734AB" w:rsidRPr="001E6C28">
        <w:rPr>
          <w:sz w:val="22"/>
          <w:szCs w:val="22"/>
          <w:lang w:val="fr-FR"/>
        </w:rPr>
        <w:t xml:space="preserve"> </w:t>
      </w:r>
      <w:proofErr w:type="spellStart"/>
      <w:r w:rsidRPr="001E6C28">
        <w:rPr>
          <w:sz w:val="22"/>
          <w:szCs w:val="22"/>
          <w:lang w:val="fr-FR"/>
        </w:rPr>
        <w:t>Hibernate</w:t>
      </w:r>
      <w:proofErr w:type="spellEnd"/>
      <w:proofErr w:type="gramStart"/>
      <w:r w:rsidRPr="001E6C28">
        <w:rPr>
          <w:sz w:val="22"/>
          <w:szCs w:val="22"/>
          <w:lang w:val="fr-FR"/>
        </w:rPr>
        <w:t>,</w:t>
      </w:r>
      <w:r w:rsidR="003734AB" w:rsidRPr="001E6C28">
        <w:rPr>
          <w:sz w:val="22"/>
          <w:szCs w:val="22"/>
          <w:lang w:val="fr-FR"/>
        </w:rPr>
        <w:t xml:space="preserve">  </w:t>
      </w:r>
      <w:r w:rsidRPr="001E6C28">
        <w:rPr>
          <w:sz w:val="22"/>
          <w:szCs w:val="22"/>
          <w:lang w:val="fr-FR"/>
        </w:rPr>
        <w:t>JavaScript</w:t>
      </w:r>
      <w:proofErr w:type="gramEnd"/>
      <w:r w:rsidRPr="001E6C28">
        <w:rPr>
          <w:sz w:val="22"/>
          <w:szCs w:val="22"/>
          <w:lang w:val="fr-FR"/>
        </w:rPr>
        <w:t>,</w:t>
      </w:r>
      <w:r w:rsidR="003734AB" w:rsidRPr="001E6C28">
        <w:rPr>
          <w:sz w:val="22"/>
          <w:szCs w:val="22"/>
          <w:lang w:val="fr-FR"/>
        </w:rPr>
        <w:t xml:space="preserve"> </w:t>
      </w:r>
      <w:r w:rsidRPr="001E6C28">
        <w:rPr>
          <w:sz w:val="22"/>
          <w:szCs w:val="22"/>
          <w:lang w:val="fr-FR"/>
        </w:rPr>
        <w:t>Ajax,</w:t>
      </w:r>
      <w:r w:rsidR="003734AB" w:rsidRPr="001E6C28">
        <w:rPr>
          <w:sz w:val="22"/>
          <w:szCs w:val="22"/>
          <w:lang w:val="fr-FR"/>
        </w:rPr>
        <w:t xml:space="preserve"> </w:t>
      </w:r>
      <w:r w:rsidRPr="001E6C28">
        <w:rPr>
          <w:sz w:val="22"/>
          <w:szCs w:val="22"/>
          <w:lang w:val="fr-FR"/>
        </w:rPr>
        <w:t>Oracle App server</w:t>
      </w:r>
    </w:p>
    <w:p w:rsidR="000C573F" w:rsidRPr="001E6C28" w:rsidRDefault="000C573F" w:rsidP="00B343A9">
      <w:pPr>
        <w:ind w:left="720"/>
        <w:rPr>
          <w:sz w:val="22"/>
          <w:szCs w:val="22"/>
          <w:lang w:val="fr-FR"/>
        </w:rPr>
      </w:pPr>
      <w:proofErr w:type="spellStart"/>
      <w:r w:rsidRPr="001E6C28">
        <w:rPr>
          <w:sz w:val="22"/>
          <w:szCs w:val="22"/>
          <w:lang w:val="fr-FR"/>
        </w:rPr>
        <w:t>Role</w:t>
      </w:r>
      <w:proofErr w:type="spellEnd"/>
      <w:r w:rsidRPr="001E6C28">
        <w:rPr>
          <w:sz w:val="22"/>
          <w:szCs w:val="22"/>
          <w:lang w:val="fr-FR"/>
        </w:rPr>
        <w:tab/>
      </w:r>
      <w:r w:rsidRPr="001E6C28">
        <w:rPr>
          <w:sz w:val="22"/>
          <w:szCs w:val="22"/>
          <w:lang w:val="fr-FR"/>
        </w:rPr>
        <w:tab/>
      </w:r>
      <w:r w:rsidRPr="001E6C28">
        <w:rPr>
          <w:sz w:val="22"/>
          <w:szCs w:val="22"/>
          <w:lang w:val="fr-FR"/>
        </w:rPr>
        <w:tab/>
        <w:t xml:space="preserve">: </w:t>
      </w:r>
      <w:r w:rsidR="008F07E3" w:rsidRPr="001E6C28">
        <w:rPr>
          <w:sz w:val="22"/>
          <w:szCs w:val="22"/>
          <w:lang w:val="fr-FR"/>
        </w:rPr>
        <w:t xml:space="preserve">Application </w:t>
      </w:r>
      <w:r w:rsidR="003734AB" w:rsidRPr="001E6C28">
        <w:rPr>
          <w:sz w:val="22"/>
          <w:szCs w:val="22"/>
          <w:lang w:val="fr-FR"/>
        </w:rPr>
        <w:t>développer</w:t>
      </w:r>
      <w:r w:rsidR="008F07E3" w:rsidRPr="001E6C28">
        <w:rPr>
          <w:sz w:val="22"/>
          <w:szCs w:val="22"/>
          <w:lang w:val="fr-FR"/>
        </w:rPr>
        <w:t xml:space="preserve"> / Module lead</w:t>
      </w:r>
    </w:p>
    <w:p w:rsidR="000C573F" w:rsidRPr="001E6C28" w:rsidRDefault="000C573F" w:rsidP="00B343A9">
      <w:pPr>
        <w:ind w:left="720"/>
        <w:rPr>
          <w:sz w:val="22"/>
          <w:szCs w:val="22"/>
        </w:rPr>
      </w:pPr>
      <w:r w:rsidRPr="001E6C28">
        <w:rPr>
          <w:sz w:val="22"/>
          <w:szCs w:val="22"/>
        </w:rPr>
        <w:t>Team Size</w:t>
      </w:r>
      <w:r w:rsidRPr="001E6C28">
        <w:rPr>
          <w:sz w:val="22"/>
          <w:szCs w:val="22"/>
        </w:rPr>
        <w:tab/>
      </w:r>
      <w:r w:rsidRPr="001E6C28">
        <w:rPr>
          <w:sz w:val="22"/>
          <w:szCs w:val="22"/>
        </w:rPr>
        <w:tab/>
        <w:t xml:space="preserve">:  </w:t>
      </w:r>
      <w:proofErr w:type="gramStart"/>
      <w:r w:rsidR="008F07E3" w:rsidRPr="001E6C28">
        <w:rPr>
          <w:sz w:val="22"/>
          <w:szCs w:val="22"/>
        </w:rPr>
        <w:t>4</w:t>
      </w:r>
      <w:proofErr w:type="gramEnd"/>
    </w:p>
    <w:p w:rsidR="000C573F" w:rsidRPr="001E6C28" w:rsidRDefault="000C573F">
      <w:pPr>
        <w:rPr>
          <w:sz w:val="22"/>
          <w:szCs w:val="22"/>
        </w:rPr>
      </w:pPr>
    </w:p>
    <w:p w:rsidR="000C573F" w:rsidRPr="001E6C28" w:rsidRDefault="000C573F" w:rsidP="00B343A9">
      <w:pPr>
        <w:shd w:val="clear" w:color="auto" w:fill="CCCCCC"/>
        <w:ind w:left="720"/>
        <w:jc w:val="both"/>
        <w:rPr>
          <w:sz w:val="22"/>
          <w:szCs w:val="22"/>
        </w:rPr>
      </w:pPr>
      <w:r w:rsidRPr="001E6C28">
        <w:rPr>
          <w:b/>
          <w:sz w:val="22"/>
          <w:szCs w:val="22"/>
        </w:rPr>
        <w:t>Description:</w:t>
      </w:r>
    </w:p>
    <w:p w:rsidR="000C573F" w:rsidRPr="001E6C28" w:rsidRDefault="000C573F">
      <w:pPr>
        <w:rPr>
          <w:sz w:val="22"/>
          <w:szCs w:val="22"/>
        </w:rPr>
      </w:pPr>
    </w:p>
    <w:p w:rsidR="000C573F" w:rsidRPr="001E6C28" w:rsidRDefault="008F07E3" w:rsidP="00B343A9">
      <w:pPr>
        <w:ind w:left="720"/>
        <w:rPr>
          <w:sz w:val="22"/>
          <w:szCs w:val="22"/>
        </w:rPr>
      </w:pPr>
      <w:r w:rsidRPr="001E6C28">
        <w:rPr>
          <w:sz w:val="22"/>
          <w:szCs w:val="22"/>
        </w:rPr>
        <w:t>UHG is a major Health Care provider in the USA. Common Portal Project is a web -based application, which enables members and Providers of the UHG to access their information. Members can login to Application and can change the doctor as availability in region, and can view his benefits, balance information. Providers are doctors who logins and submits member reports for reimbursement and also can provide many services</w:t>
      </w:r>
    </w:p>
    <w:p w:rsidR="004A718F" w:rsidRPr="001E6C28" w:rsidRDefault="004A718F" w:rsidP="00B343A9">
      <w:pPr>
        <w:ind w:left="360"/>
        <w:rPr>
          <w:b/>
          <w:sz w:val="22"/>
          <w:szCs w:val="22"/>
        </w:rPr>
      </w:pPr>
    </w:p>
    <w:p w:rsidR="000C573F" w:rsidRPr="001E6C28" w:rsidRDefault="000C573F" w:rsidP="00B343A9">
      <w:pPr>
        <w:shd w:val="clear" w:color="auto" w:fill="CCCCCC"/>
        <w:ind w:left="720"/>
        <w:jc w:val="both"/>
        <w:rPr>
          <w:sz w:val="22"/>
          <w:szCs w:val="22"/>
        </w:rPr>
      </w:pPr>
      <w:r w:rsidRPr="001E6C28">
        <w:rPr>
          <w:b/>
          <w:sz w:val="22"/>
          <w:szCs w:val="22"/>
        </w:rPr>
        <w:t>Responsibilities:</w:t>
      </w:r>
    </w:p>
    <w:p w:rsidR="000C573F" w:rsidRPr="001E6C28" w:rsidRDefault="000C573F">
      <w:pPr>
        <w:ind w:left="360"/>
        <w:rPr>
          <w:sz w:val="22"/>
          <w:szCs w:val="22"/>
        </w:rPr>
      </w:pPr>
    </w:p>
    <w:p w:rsidR="008F07E3" w:rsidRPr="001E6C28" w:rsidRDefault="008F07E3" w:rsidP="00D2241D">
      <w:pPr>
        <w:numPr>
          <w:ilvl w:val="1"/>
          <w:numId w:val="34"/>
        </w:numPr>
        <w:rPr>
          <w:sz w:val="22"/>
          <w:szCs w:val="22"/>
        </w:rPr>
      </w:pPr>
      <w:r w:rsidRPr="001E6C28">
        <w:rPr>
          <w:sz w:val="22"/>
          <w:szCs w:val="22"/>
        </w:rPr>
        <w:t>Responsible for writing Spring Controllers</w:t>
      </w:r>
    </w:p>
    <w:p w:rsidR="008F07E3" w:rsidRPr="001E6C28" w:rsidRDefault="008F07E3" w:rsidP="00D2241D">
      <w:pPr>
        <w:numPr>
          <w:ilvl w:val="1"/>
          <w:numId w:val="34"/>
        </w:numPr>
        <w:rPr>
          <w:sz w:val="22"/>
          <w:szCs w:val="22"/>
        </w:rPr>
      </w:pPr>
      <w:r w:rsidRPr="001E6C28">
        <w:rPr>
          <w:sz w:val="22"/>
          <w:szCs w:val="22"/>
        </w:rPr>
        <w:t>Implemented persistence logic using Hibernate.</w:t>
      </w:r>
    </w:p>
    <w:p w:rsidR="008F07E3" w:rsidRPr="001E6C28" w:rsidRDefault="008F07E3" w:rsidP="00D2241D">
      <w:pPr>
        <w:numPr>
          <w:ilvl w:val="1"/>
          <w:numId w:val="34"/>
        </w:numPr>
        <w:rPr>
          <w:sz w:val="22"/>
          <w:szCs w:val="22"/>
        </w:rPr>
      </w:pPr>
      <w:r w:rsidRPr="001E6C28">
        <w:rPr>
          <w:sz w:val="22"/>
          <w:szCs w:val="22"/>
        </w:rPr>
        <w:t xml:space="preserve">Implementing Dependency injection for injecting beans </w:t>
      </w:r>
    </w:p>
    <w:p w:rsidR="008F07E3" w:rsidRPr="001E6C28" w:rsidRDefault="008F07E3" w:rsidP="00D2241D">
      <w:pPr>
        <w:numPr>
          <w:ilvl w:val="1"/>
          <w:numId w:val="34"/>
        </w:numPr>
        <w:rPr>
          <w:sz w:val="22"/>
          <w:szCs w:val="22"/>
        </w:rPr>
      </w:pPr>
      <w:r w:rsidRPr="001E6C28">
        <w:rPr>
          <w:sz w:val="22"/>
          <w:szCs w:val="22"/>
        </w:rPr>
        <w:t>Responsible for Implementing DAO.</w:t>
      </w:r>
    </w:p>
    <w:p w:rsidR="008F07E3" w:rsidRPr="001E6C28" w:rsidRDefault="008F07E3" w:rsidP="00D2241D">
      <w:pPr>
        <w:numPr>
          <w:ilvl w:val="1"/>
          <w:numId w:val="34"/>
        </w:numPr>
        <w:rPr>
          <w:sz w:val="22"/>
          <w:szCs w:val="22"/>
        </w:rPr>
      </w:pPr>
      <w:r w:rsidRPr="001E6C28">
        <w:rPr>
          <w:sz w:val="22"/>
          <w:szCs w:val="22"/>
        </w:rPr>
        <w:t xml:space="preserve">Involved in reviewing of Code and development process. </w:t>
      </w:r>
    </w:p>
    <w:p w:rsidR="008F07E3" w:rsidRPr="001E6C28" w:rsidRDefault="008F07E3" w:rsidP="00D2241D">
      <w:pPr>
        <w:numPr>
          <w:ilvl w:val="1"/>
          <w:numId w:val="34"/>
        </w:numPr>
        <w:rPr>
          <w:sz w:val="22"/>
          <w:szCs w:val="22"/>
        </w:rPr>
      </w:pPr>
      <w:r w:rsidRPr="001E6C28">
        <w:rPr>
          <w:sz w:val="22"/>
          <w:szCs w:val="22"/>
        </w:rPr>
        <w:t>Managing Resources for the Development and Production Support.</w:t>
      </w:r>
    </w:p>
    <w:p w:rsidR="008F07E3" w:rsidRPr="001E6C28" w:rsidRDefault="008F07E3" w:rsidP="00D2241D">
      <w:pPr>
        <w:numPr>
          <w:ilvl w:val="1"/>
          <w:numId w:val="34"/>
        </w:numPr>
        <w:rPr>
          <w:sz w:val="22"/>
          <w:szCs w:val="22"/>
        </w:rPr>
      </w:pPr>
      <w:r w:rsidRPr="001E6C28">
        <w:rPr>
          <w:sz w:val="22"/>
          <w:szCs w:val="22"/>
        </w:rPr>
        <w:t>Responsible for generating weekly and Monthly Metrics for application.</w:t>
      </w:r>
    </w:p>
    <w:p w:rsidR="004A718F" w:rsidRPr="00AC4A60" w:rsidRDefault="004A718F" w:rsidP="004A718F">
      <w:pPr>
        <w:rPr>
          <w:sz w:val="20"/>
        </w:rPr>
      </w:pPr>
    </w:p>
    <w:p w:rsidR="00BA6B18" w:rsidRPr="00B343A9" w:rsidRDefault="00BA6B18" w:rsidP="00B343A9">
      <w:pPr>
        <w:pStyle w:val="Heading3"/>
        <w:ind w:left="1440"/>
        <w:rPr>
          <w:rFonts w:ascii="Times New Roman" w:hAnsi="Times New Roman" w:cs="Times New Roman"/>
          <w:color w:val="0070C0"/>
        </w:rPr>
      </w:pPr>
      <w:r w:rsidRPr="00B343A9">
        <w:rPr>
          <w:rFonts w:ascii="Times New Roman" w:hAnsi="Times New Roman" w:cs="Times New Roman"/>
          <w:color w:val="0070C0"/>
        </w:rPr>
        <w:t xml:space="preserve">Project </w:t>
      </w:r>
      <w:r w:rsidR="004C4965" w:rsidRPr="00B343A9">
        <w:rPr>
          <w:rFonts w:ascii="Times New Roman" w:hAnsi="Times New Roman" w:cs="Times New Roman"/>
          <w:color w:val="0070C0"/>
        </w:rPr>
        <w:t>4</w:t>
      </w:r>
      <w:r w:rsidR="004C4965">
        <w:rPr>
          <w:rFonts w:ascii="Times New Roman" w:hAnsi="Times New Roman" w:cs="Times New Roman"/>
          <w:color w:val="0070C0"/>
        </w:rPr>
        <w:t>:</w:t>
      </w:r>
      <w:r w:rsidR="00B343A9">
        <w:rPr>
          <w:rFonts w:ascii="Times New Roman" w:hAnsi="Times New Roman" w:cs="Times New Roman"/>
          <w:color w:val="0070C0"/>
        </w:rPr>
        <w:t xml:space="preserve"> TCS </w:t>
      </w:r>
    </w:p>
    <w:p w:rsidR="00B37D6F" w:rsidRPr="001E6C28" w:rsidRDefault="00B37D6F" w:rsidP="003561E0">
      <w:pPr>
        <w:rPr>
          <w:b/>
          <w:sz w:val="22"/>
          <w:szCs w:val="22"/>
        </w:rPr>
      </w:pPr>
    </w:p>
    <w:p w:rsidR="003561E0" w:rsidRPr="001E6C28" w:rsidRDefault="003561E0" w:rsidP="00B343A9">
      <w:pPr>
        <w:ind w:left="720"/>
        <w:rPr>
          <w:sz w:val="22"/>
          <w:szCs w:val="22"/>
        </w:rPr>
      </w:pPr>
      <w:r w:rsidRPr="001E6C28">
        <w:rPr>
          <w:b/>
          <w:sz w:val="22"/>
          <w:szCs w:val="22"/>
        </w:rPr>
        <w:t xml:space="preserve">Project Title </w:t>
      </w:r>
      <w:r w:rsidRPr="001E6C28">
        <w:rPr>
          <w:b/>
          <w:sz w:val="22"/>
          <w:szCs w:val="22"/>
        </w:rPr>
        <w:tab/>
      </w:r>
      <w:r w:rsidRPr="001E6C28">
        <w:rPr>
          <w:b/>
          <w:sz w:val="22"/>
          <w:szCs w:val="22"/>
        </w:rPr>
        <w:tab/>
        <w:t xml:space="preserve">: </w:t>
      </w:r>
      <w:r w:rsidR="00B37D6F" w:rsidRPr="001E6C28">
        <w:rPr>
          <w:b/>
          <w:bCs/>
          <w:sz w:val="22"/>
          <w:szCs w:val="22"/>
          <w:lang w:val="it-IT"/>
        </w:rPr>
        <w:t xml:space="preserve">Audit </w:t>
      </w:r>
      <w:proofErr w:type="spellStart"/>
      <w:r w:rsidR="00B37D6F" w:rsidRPr="001E6C28">
        <w:rPr>
          <w:b/>
          <w:bCs/>
          <w:sz w:val="22"/>
          <w:szCs w:val="22"/>
          <w:lang w:val="it-IT"/>
        </w:rPr>
        <w:t>Confirmation</w:t>
      </w:r>
      <w:proofErr w:type="spellEnd"/>
    </w:p>
    <w:p w:rsidR="003561E0" w:rsidRPr="001E6C28" w:rsidRDefault="003561E0" w:rsidP="00B343A9">
      <w:pPr>
        <w:ind w:left="720"/>
        <w:rPr>
          <w:sz w:val="22"/>
          <w:szCs w:val="22"/>
        </w:rPr>
      </w:pPr>
      <w:r w:rsidRPr="001E6C28">
        <w:rPr>
          <w:sz w:val="22"/>
          <w:szCs w:val="22"/>
        </w:rPr>
        <w:t>Client</w:t>
      </w:r>
      <w:r w:rsidRPr="001E6C28">
        <w:rPr>
          <w:sz w:val="22"/>
          <w:szCs w:val="22"/>
        </w:rPr>
        <w:tab/>
      </w:r>
      <w:r w:rsidRPr="001E6C28">
        <w:rPr>
          <w:sz w:val="22"/>
          <w:szCs w:val="22"/>
        </w:rPr>
        <w:tab/>
      </w:r>
      <w:r w:rsidRPr="001E6C28">
        <w:rPr>
          <w:sz w:val="22"/>
          <w:szCs w:val="22"/>
        </w:rPr>
        <w:tab/>
        <w:t xml:space="preserve">: </w:t>
      </w:r>
      <w:r w:rsidR="00B37D6F" w:rsidRPr="001E6C28">
        <w:rPr>
          <w:b/>
          <w:sz w:val="22"/>
          <w:szCs w:val="22"/>
        </w:rPr>
        <w:t>Deutsche Bank</w:t>
      </w:r>
    </w:p>
    <w:p w:rsidR="003561E0" w:rsidRPr="001E6C28" w:rsidRDefault="003561E0" w:rsidP="00B343A9">
      <w:pPr>
        <w:ind w:left="720"/>
        <w:rPr>
          <w:sz w:val="22"/>
          <w:szCs w:val="22"/>
        </w:rPr>
      </w:pPr>
      <w:r w:rsidRPr="001E6C28">
        <w:rPr>
          <w:sz w:val="22"/>
          <w:szCs w:val="22"/>
        </w:rPr>
        <w:t>Dur</w:t>
      </w:r>
      <w:r w:rsidR="008C7FC4" w:rsidRPr="001E6C28">
        <w:rPr>
          <w:sz w:val="22"/>
          <w:szCs w:val="22"/>
        </w:rPr>
        <w:t>ation</w:t>
      </w:r>
      <w:r w:rsidR="008C7FC4" w:rsidRPr="001E6C28">
        <w:rPr>
          <w:sz w:val="22"/>
          <w:szCs w:val="22"/>
        </w:rPr>
        <w:tab/>
        <w:t xml:space="preserve"> </w:t>
      </w:r>
      <w:r w:rsidR="008C7FC4" w:rsidRPr="001E6C28">
        <w:rPr>
          <w:sz w:val="22"/>
          <w:szCs w:val="22"/>
        </w:rPr>
        <w:tab/>
        <w:t xml:space="preserve">: </w:t>
      </w:r>
      <w:r w:rsidR="004A718F" w:rsidRPr="001E6C28">
        <w:rPr>
          <w:bCs/>
          <w:sz w:val="22"/>
          <w:szCs w:val="22"/>
        </w:rPr>
        <w:t>Aug 2009</w:t>
      </w:r>
      <w:r w:rsidR="00B37D6F" w:rsidRPr="001E6C28">
        <w:rPr>
          <w:bCs/>
          <w:sz w:val="22"/>
          <w:szCs w:val="22"/>
        </w:rPr>
        <w:t xml:space="preserve"> to Mar 2012</w:t>
      </w:r>
      <w:r w:rsidRPr="001E6C28">
        <w:rPr>
          <w:sz w:val="22"/>
          <w:szCs w:val="22"/>
        </w:rPr>
        <w:br/>
        <w:t>Environment</w:t>
      </w:r>
      <w:r w:rsidRPr="001E6C28">
        <w:rPr>
          <w:sz w:val="22"/>
          <w:szCs w:val="22"/>
        </w:rPr>
        <w:tab/>
      </w:r>
      <w:r w:rsidRPr="001E6C28">
        <w:rPr>
          <w:sz w:val="22"/>
          <w:szCs w:val="22"/>
        </w:rPr>
        <w:tab/>
        <w:t xml:space="preserve">: </w:t>
      </w:r>
      <w:r w:rsidR="00B37D6F" w:rsidRPr="001E6C28">
        <w:rPr>
          <w:sz w:val="22"/>
          <w:szCs w:val="22"/>
        </w:rPr>
        <w:t xml:space="preserve">Java, </w:t>
      </w:r>
      <w:proofErr w:type="gramStart"/>
      <w:r w:rsidR="00B37D6F" w:rsidRPr="001E6C28">
        <w:rPr>
          <w:sz w:val="22"/>
          <w:szCs w:val="22"/>
        </w:rPr>
        <w:t>Servlets ,</w:t>
      </w:r>
      <w:proofErr w:type="gramEnd"/>
      <w:r w:rsidR="00B37D6F" w:rsidRPr="001E6C28">
        <w:rPr>
          <w:sz w:val="22"/>
          <w:szCs w:val="22"/>
        </w:rPr>
        <w:t xml:space="preserve"> JSP, Spring , Hibernate, Java script, Ajax, Web Logic App Server</w:t>
      </w:r>
    </w:p>
    <w:p w:rsidR="003561E0" w:rsidRPr="001E6C28" w:rsidRDefault="003561E0" w:rsidP="00B343A9">
      <w:pPr>
        <w:ind w:left="720"/>
        <w:rPr>
          <w:sz w:val="22"/>
          <w:szCs w:val="22"/>
        </w:rPr>
      </w:pPr>
      <w:r w:rsidRPr="001E6C28">
        <w:rPr>
          <w:sz w:val="22"/>
          <w:szCs w:val="22"/>
        </w:rPr>
        <w:t>Role</w:t>
      </w:r>
      <w:r w:rsidRPr="001E6C28">
        <w:rPr>
          <w:sz w:val="22"/>
          <w:szCs w:val="22"/>
        </w:rPr>
        <w:tab/>
      </w:r>
      <w:r w:rsidRPr="001E6C28">
        <w:rPr>
          <w:sz w:val="22"/>
          <w:szCs w:val="22"/>
        </w:rPr>
        <w:tab/>
      </w:r>
      <w:r w:rsidRPr="001E6C28">
        <w:rPr>
          <w:sz w:val="22"/>
          <w:szCs w:val="22"/>
        </w:rPr>
        <w:tab/>
        <w:t xml:space="preserve">: </w:t>
      </w:r>
      <w:r w:rsidR="00505CA5" w:rsidRPr="001E6C28">
        <w:rPr>
          <w:bCs/>
          <w:sz w:val="22"/>
          <w:szCs w:val="22"/>
        </w:rPr>
        <w:t>Developer</w:t>
      </w:r>
    </w:p>
    <w:p w:rsidR="00B343A9" w:rsidRPr="001E6C28" w:rsidRDefault="00B343A9" w:rsidP="00B343A9">
      <w:pPr>
        <w:ind w:left="720"/>
        <w:rPr>
          <w:sz w:val="22"/>
          <w:szCs w:val="22"/>
        </w:rPr>
      </w:pPr>
    </w:p>
    <w:p w:rsidR="003561E0" w:rsidRPr="001E6C28" w:rsidRDefault="003561E0" w:rsidP="003561E0">
      <w:pPr>
        <w:pStyle w:val="NormalWeb"/>
        <w:spacing w:before="0" w:after="0"/>
        <w:ind w:firstLine="720"/>
        <w:jc w:val="both"/>
        <w:rPr>
          <w:sz w:val="22"/>
          <w:szCs w:val="22"/>
        </w:rPr>
      </w:pPr>
    </w:p>
    <w:p w:rsidR="003561E0" w:rsidRPr="001E6C28" w:rsidRDefault="003561E0" w:rsidP="00B343A9">
      <w:pPr>
        <w:shd w:val="clear" w:color="auto" w:fill="CCCCCC"/>
        <w:ind w:left="720"/>
        <w:jc w:val="both"/>
        <w:rPr>
          <w:sz w:val="22"/>
          <w:szCs w:val="22"/>
        </w:rPr>
      </w:pPr>
      <w:r w:rsidRPr="001E6C28">
        <w:rPr>
          <w:b/>
          <w:sz w:val="22"/>
          <w:szCs w:val="22"/>
        </w:rPr>
        <w:t>Description:</w:t>
      </w:r>
    </w:p>
    <w:p w:rsidR="003561E0" w:rsidRPr="001E6C28" w:rsidRDefault="00230EEC" w:rsidP="003561E0">
      <w:pPr>
        <w:rPr>
          <w:sz w:val="22"/>
          <w:szCs w:val="22"/>
        </w:rPr>
      </w:pPr>
      <w:r w:rsidRPr="001E6C28">
        <w:rPr>
          <w:sz w:val="22"/>
          <w:szCs w:val="22"/>
        </w:rPr>
        <w:tab/>
      </w:r>
    </w:p>
    <w:p w:rsidR="00505CA5" w:rsidRPr="001E6C28" w:rsidRDefault="00505CA5" w:rsidP="00B343A9">
      <w:pPr>
        <w:pStyle w:val="BodyText"/>
        <w:ind w:left="720"/>
        <w:rPr>
          <w:b w:val="0"/>
          <w:sz w:val="22"/>
          <w:szCs w:val="22"/>
        </w:rPr>
      </w:pPr>
      <w:r w:rsidRPr="001E6C28">
        <w:rPr>
          <w:b w:val="0"/>
          <w:sz w:val="22"/>
          <w:szCs w:val="22"/>
        </w:rPr>
        <w:t xml:space="preserve">Audit Confirmation is the application to which customers send their Audit reports to the Deutsche Bank to do auditing via Email or Fax. After </w:t>
      </w:r>
      <w:r w:rsidR="004A718F" w:rsidRPr="001E6C28">
        <w:rPr>
          <w:b w:val="0"/>
          <w:sz w:val="22"/>
          <w:szCs w:val="22"/>
        </w:rPr>
        <w:t>processing,</w:t>
      </w:r>
      <w:r w:rsidRPr="001E6C28">
        <w:rPr>
          <w:b w:val="0"/>
          <w:sz w:val="22"/>
          <w:szCs w:val="22"/>
        </w:rPr>
        <w:t xml:space="preserve"> the Audit reports of customers DB will send the status of the Auditing details.</w:t>
      </w:r>
    </w:p>
    <w:p w:rsidR="00505CA5" w:rsidRPr="001E6C28" w:rsidRDefault="004A718F" w:rsidP="00B343A9">
      <w:pPr>
        <w:pStyle w:val="BodyText"/>
        <w:ind w:left="720"/>
        <w:rPr>
          <w:b w:val="0"/>
          <w:sz w:val="22"/>
          <w:szCs w:val="22"/>
        </w:rPr>
      </w:pPr>
      <w:r w:rsidRPr="001E6C28">
        <w:rPr>
          <w:b w:val="0"/>
          <w:sz w:val="22"/>
          <w:szCs w:val="22"/>
        </w:rPr>
        <w:t>This application</w:t>
      </w:r>
      <w:r w:rsidR="00505CA5" w:rsidRPr="001E6C28">
        <w:rPr>
          <w:b w:val="0"/>
          <w:sz w:val="22"/>
          <w:szCs w:val="22"/>
        </w:rPr>
        <w:t xml:space="preserve"> implemented based on role categorizing. There are </w:t>
      </w:r>
      <w:proofErr w:type="gramStart"/>
      <w:r w:rsidR="00505CA5" w:rsidRPr="001E6C28">
        <w:rPr>
          <w:b w:val="0"/>
          <w:sz w:val="22"/>
          <w:szCs w:val="22"/>
        </w:rPr>
        <w:t>5</w:t>
      </w:r>
      <w:proofErr w:type="gramEnd"/>
      <w:r w:rsidR="00505CA5" w:rsidRPr="001E6C28">
        <w:rPr>
          <w:b w:val="0"/>
          <w:sz w:val="22"/>
          <w:szCs w:val="22"/>
        </w:rPr>
        <w:t xml:space="preserve"> roles</w:t>
      </w:r>
    </w:p>
    <w:p w:rsidR="00505CA5" w:rsidRPr="001E6C28" w:rsidRDefault="00505CA5" w:rsidP="00B343A9">
      <w:pPr>
        <w:numPr>
          <w:ilvl w:val="0"/>
          <w:numId w:val="12"/>
        </w:numPr>
        <w:ind w:left="1440"/>
        <w:rPr>
          <w:sz w:val="22"/>
          <w:szCs w:val="22"/>
        </w:rPr>
      </w:pPr>
      <w:r w:rsidRPr="001E6C28">
        <w:rPr>
          <w:sz w:val="22"/>
          <w:szCs w:val="22"/>
        </w:rPr>
        <w:t>Fax manager - Receives all Email/faxes from customers and forwards that faxes to region wise.</w:t>
      </w:r>
    </w:p>
    <w:p w:rsidR="00505CA5" w:rsidRPr="001E6C28" w:rsidRDefault="00505CA5" w:rsidP="00B343A9">
      <w:pPr>
        <w:numPr>
          <w:ilvl w:val="0"/>
          <w:numId w:val="12"/>
        </w:numPr>
        <w:ind w:left="1440"/>
        <w:rPr>
          <w:sz w:val="22"/>
          <w:szCs w:val="22"/>
        </w:rPr>
      </w:pPr>
      <w:r w:rsidRPr="001E6C28">
        <w:rPr>
          <w:sz w:val="22"/>
          <w:szCs w:val="22"/>
        </w:rPr>
        <w:t>Signature Verifier- Verifies the Signature in fax, if signature mismatches then he rejects the fax and forwards to next level.</w:t>
      </w:r>
    </w:p>
    <w:p w:rsidR="00505CA5" w:rsidRPr="001E6C28" w:rsidRDefault="00505CA5" w:rsidP="00B343A9">
      <w:pPr>
        <w:numPr>
          <w:ilvl w:val="0"/>
          <w:numId w:val="12"/>
        </w:numPr>
        <w:ind w:left="1440"/>
        <w:rPr>
          <w:sz w:val="22"/>
          <w:szCs w:val="22"/>
        </w:rPr>
      </w:pPr>
      <w:r w:rsidRPr="001E6C28">
        <w:rPr>
          <w:sz w:val="22"/>
          <w:szCs w:val="22"/>
        </w:rPr>
        <w:t>Call Back Verifier- This user calls to customer to verify whether fax details are correct or not.</w:t>
      </w:r>
    </w:p>
    <w:p w:rsidR="00505CA5" w:rsidRPr="001E6C28" w:rsidRDefault="00505CA5" w:rsidP="00B343A9">
      <w:pPr>
        <w:numPr>
          <w:ilvl w:val="0"/>
          <w:numId w:val="12"/>
        </w:numPr>
        <w:ind w:left="1440"/>
        <w:rPr>
          <w:sz w:val="22"/>
          <w:szCs w:val="22"/>
        </w:rPr>
      </w:pPr>
      <w:r w:rsidRPr="001E6C28">
        <w:rPr>
          <w:sz w:val="22"/>
          <w:szCs w:val="22"/>
        </w:rPr>
        <w:lastRenderedPageBreak/>
        <w:t>Processor -   This user processes the audit records and generate final sheet with all auditing details.</w:t>
      </w:r>
    </w:p>
    <w:p w:rsidR="00505CA5" w:rsidRPr="001E6C28" w:rsidRDefault="00505CA5" w:rsidP="00B343A9">
      <w:pPr>
        <w:numPr>
          <w:ilvl w:val="0"/>
          <w:numId w:val="12"/>
        </w:numPr>
        <w:ind w:left="1440"/>
        <w:rPr>
          <w:sz w:val="22"/>
          <w:szCs w:val="22"/>
        </w:rPr>
      </w:pPr>
      <w:r w:rsidRPr="001E6C28">
        <w:rPr>
          <w:sz w:val="22"/>
          <w:szCs w:val="22"/>
        </w:rPr>
        <w:t>Approver-1- Rechecks all the auditing details done by Processor and approves/rejects the fax.</w:t>
      </w:r>
    </w:p>
    <w:p w:rsidR="00505CA5" w:rsidRPr="001E6C28" w:rsidRDefault="00505CA5" w:rsidP="00B343A9">
      <w:pPr>
        <w:numPr>
          <w:ilvl w:val="0"/>
          <w:numId w:val="12"/>
        </w:numPr>
        <w:ind w:left="1440"/>
        <w:rPr>
          <w:sz w:val="22"/>
          <w:szCs w:val="22"/>
        </w:rPr>
      </w:pPr>
      <w:r w:rsidRPr="001E6C28">
        <w:rPr>
          <w:sz w:val="22"/>
          <w:szCs w:val="22"/>
        </w:rPr>
        <w:t xml:space="preserve">Approver-2- This user is the final approver approves the </w:t>
      </w:r>
      <w:r w:rsidR="00B343A9" w:rsidRPr="001E6C28">
        <w:rPr>
          <w:sz w:val="22"/>
          <w:szCs w:val="22"/>
        </w:rPr>
        <w:t>audit, generates the pdf file,</w:t>
      </w:r>
      <w:r w:rsidRPr="001E6C28">
        <w:rPr>
          <w:sz w:val="22"/>
          <w:szCs w:val="22"/>
        </w:rPr>
        <w:t xml:space="preserve"> and sends email to Customer.</w:t>
      </w:r>
    </w:p>
    <w:p w:rsidR="00505CA5" w:rsidRPr="001E6C28" w:rsidRDefault="00505CA5" w:rsidP="00B343A9">
      <w:pPr>
        <w:numPr>
          <w:ilvl w:val="0"/>
          <w:numId w:val="12"/>
        </w:numPr>
        <w:ind w:left="1440"/>
        <w:rPr>
          <w:sz w:val="22"/>
          <w:szCs w:val="22"/>
        </w:rPr>
      </w:pPr>
      <w:r w:rsidRPr="001E6C28">
        <w:rPr>
          <w:sz w:val="22"/>
          <w:szCs w:val="22"/>
        </w:rPr>
        <w:t>Operational Manager- This user will receive all the rejected faxes from other users to communicate with customer regarding rejection of fax.</w:t>
      </w:r>
    </w:p>
    <w:p w:rsidR="003561E0" w:rsidRPr="001E6C28" w:rsidRDefault="003561E0" w:rsidP="00B343A9">
      <w:pPr>
        <w:ind w:left="720"/>
        <w:rPr>
          <w:sz w:val="22"/>
          <w:szCs w:val="22"/>
        </w:rPr>
      </w:pPr>
    </w:p>
    <w:p w:rsidR="003561E0" w:rsidRPr="001E6C28" w:rsidRDefault="003561E0" w:rsidP="00B343A9">
      <w:pPr>
        <w:shd w:val="clear" w:color="auto" w:fill="CCCCCC"/>
        <w:ind w:left="720"/>
        <w:jc w:val="both"/>
        <w:rPr>
          <w:sz w:val="22"/>
          <w:szCs w:val="22"/>
        </w:rPr>
      </w:pPr>
      <w:r w:rsidRPr="001E6C28">
        <w:rPr>
          <w:b/>
          <w:sz w:val="22"/>
          <w:szCs w:val="22"/>
        </w:rPr>
        <w:t>Responsibilities:</w:t>
      </w:r>
    </w:p>
    <w:p w:rsidR="003561E0" w:rsidRPr="001E6C28" w:rsidRDefault="003561E0" w:rsidP="003561E0">
      <w:pPr>
        <w:ind w:left="360"/>
        <w:rPr>
          <w:sz w:val="22"/>
          <w:szCs w:val="22"/>
        </w:rPr>
      </w:pPr>
    </w:p>
    <w:p w:rsidR="00505CA5" w:rsidRPr="001E6C28" w:rsidRDefault="00505CA5" w:rsidP="001E6C28">
      <w:pPr>
        <w:pStyle w:val="ListParagraph"/>
        <w:numPr>
          <w:ilvl w:val="0"/>
          <w:numId w:val="33"/>
        </w:numPr>
        <w:rPr>
          <w:sz w:val="22"/>
          <w:szCs w:val="22"/>
        </w:rPr>
      </w:pPr>
      <w:r w:rsidRPr="001E6C28">
        <w:rPr>
          <w:sz w:val="22"/>
          <w:szCs w:val="22"/>
        </w:rPr>
        <w:t>Responsible for writing Spring Controllers</w:t>
      </w:r>
    </w:p>
    <w:p w:rsidR="00505CA5" w:rsidRPr="001E6C28" w:rsidRDefault="00505CA5" w:rsidP="001E6C28">
      <w:pPr>
        <w:pStyle w:val="ListParagraph"/>
        <w:numPr>
          <w:ilvl w:val="0"/>
          <w:numId w:val="33"/>
        </w:numPr>
        <w:rPr>
          <w:sz w:val="22"/>
          <w:szCs w:val="22"/>
        </w:rPr>
      </w:pPr>
      <w:r w:rsidRPr="001E6C28">
        <w:rPr>
          <w:sz w:val="22"/>
          <w:szCs w:val="22"/>
        </w:rPr>
        <w:t>Responsible for writing Struts Action classes and JSPs</w:t>
      </w:r>
    </w:p>
    <w:p w:rsidR="00505CA5" w:rsidRPr="001E6C28" w:rsidRDefault="00505CA5" w:rsidP="001E6C28">
      <w:pPr>
        <w:pStyle w:val="ListParagraph"/>
        <w:numPr>
          <w:ilvl w:val="0"/>
          <w:numId w:val="33"/>
        </w:numPr>
        <w:rPr>
          <w:sz w:val="22"/>
          <w:szCs w:val="22"/>
        </w:rPr>
      </w:pPr>
      <w:r w:rsidRPr="001E6C28">
        <w:rPr>
          <w:sz w:val="22"/>
          <w:szCs w:val="22"/>
        </w:rPr>
        <w:t xml:space="preserve">Implemented persistence logic using </w:t>
      </w:r>
      <w:proofErr w:type="spellStart"/>
      <w:r w:rsidRPr="001E6C28">
        <w:rPr>
          <w:sz w:val="22"/>
          <w:szCs w:val="22"/>
        </w:rPr>
        <w:t>Ibatis</w:t>
      </w:r>
      <w:proofErr w:type="spellEnd"/>
      <w:r w:rsidRPr="001E6C28">
        <w:rPr>
          <w:sz w:val="22"/>
          <w:szCs w:val="22"/>
        </w:rPr>
        <w:t>.</w:t>
      </w:r>
    </w:p>
    <w:p w:rsidR="00505CA5" w:rsidRPr="001E6C28" w:rsidRDefault="00505CA5" w:rsidP="001E6C28">
      <w:pPr>
        <w:pStyle w:val="ListParagraph"/>
        <w:numPr>
          <w:ilvl w:val="0"/>
          <w:numId w:val="33"/>
        </w:numPr>
        <w:rPr>
          <w:sz w:val="22"/>
          <w:szCs w:val="22"/>
        </w:rPr>
      </w:pPr>
      <w:r w:rsidRPr="001E6C28">
        <w:rPr>
          <w:sz w:val="22"/>
          <w:szCs w:val="22"/>
        </w:rPr>
        <w:t xml:space="preserve">Implementing Dependency injection for injecting beans </w:t>
      </w:r>
    </w:p>
    <w:p w:rsidR="00505CA5" w:rsidRPr="001E6C28" w:rsidRDefault="00505CA5" w:rsidP="001E6C28">
      <w:pPr>
        <w:pStyle w:val="ListParagraph"/>
        <w:numPr>
          <w:ilvl w:val="0"/>
          <w:numId w:val="33"/>
        </w:numPr>
        <w:rPr>
          <w:sz w:val="22"/>
          <w:szCs w:val="22"/>
        </w:rPr>
      </w:pPr>
      <w:r w:rsidRPr="001E6C28">
        <w:rPr>
          <w:sz w:val="22"/>
          <w:szCs w:val="22"/>
        </w:rPr>
        <w:t>Responsible for Implementing DAO.</w:t>
      </w:r>
    </w:p>
    <w:p w:rsidR="00505CA5" w:rsidRPr="001E6C28" w:rsidRDefault="00505CA5" w:rsidP="001E6C28">
      <w:pPr>
        <w:pStyle w:val="ListParagraph"/>
        <w:numPr>
          <w:ilvl w:val="0"/>
          <w:numId w:val="33"/>
        </w:numPr>
        <w:rPr>
          <w:sz w:val="22"/>
          <w:szCs w:val="22"/>
        </w:rPr>
      </w:pPr>
      <w:r w:rsidRPr="001E6C28">
        <w:rPr>
          <w:sz w:val="22"/>
          <w:szCs w:val="22"/>
        </w:rPr>
        <w:t xml:space="preserve">Involved in reviewing of Code and development process. </w:t>
      </w:r>
    </w:p>
    <w:p w:rsidR="00505CA5" w:rsidRPr="001E6C28" w:rsidRDefault="00505CA5" w:rsidP="001E6C28">
      <w:pPr>
        <w:pStyle w:val="ListParagraph"/>
        <w:numPr>
          <w:ilvl w:val="0"/>
          <w:numId w:val="33"/>
        </w:numPr>
        <w:rPr>
          <w:sz w:val="22"/>
          <w:szCs w:val="22"/>
        </w:rPr>
      </w:pPr>
      <w:r w:rsidRPr="001E6C28">
        <w:rPr>
          <w:sz w:val="22"/>
          <w:szCs w:val="22"/>
        </w:rPr>
        <w:t xml:space="preserve">Regular status change for the Change Request’s(CR) </w:t>
      </w:r>
    </w:p>
    <w:p w:rsidR="003734AB" w:rsidRPr="001E6C28" w:rsidRDefault="00505CA5" w:rsidP="001E6C28">
      <w:pPr>
        <w:pStyle w:val="ListParagraph"/>
        <w:numPr>
          <w:ilvl w:val="0"/>
          <w:numId w:val="33"/>
        </w:numPr>
        <w:rPr>
          <w:sz w:val="22"/>
          <w:szCs w:val="22"/>
        </w:rPr>
      </w:pPr>
      <w:r w:rsidRPr="001E6C28">
        <w:rPr>
          <w:sz w:val="22"/>
          <w:szCs w:val="22"/>
        </w:rPr>
        <w:t>Managing Resources for the Development and Production Support.</w:t>
      </w:r>
    </w:p>
    <w:p w:rsidR="000C573F" w:rsidRPr="00AC4A60" w:rsidRDefault="000C573F" w:rsidP="001E6C28">
      <w:pPr>
        <w:ind w:left="720"/>
        <w:rPr>
          <w:sz w:val="20"/>
        </w:rPr>
      </w:pPr>
    </w:p>
    <w:p w:rsidR="007F17A2" w:rsidRPr="00AC4A60" w:rsidRDefault="007F17A2" w:rsidP="00B343A9">
      <w:pPr>
        <w:pStyle w:val="Heading3"/>
        <w:pBdr>
          <w:bottom w:val="single" w:sz="4" w:space="1" w:color="000000"/>
        </w:pBdr>
        <w:shd w:val="clear" w:color="auto" w:fill="E0E0E0"/>
        <w:ind w:left="1440"/>
        <w:rPr>
          <w:rFonts w:ascii="Times New Roman" w:hAnsi="Times New Roman" w:cs="Times New Roman"/>
          <w:sz w:val="20"/>
        </w:rPr>
      </w:pPr>
      <w:r w:rsidRPr="00AC4A60">
        <w:rPr>
          <w:rFonts w:ascii="Times New Roman" w:hAnsi="Times New Roman" w:cs="Times New Roman"/>
          <w:sz w:val="22"/>
          <w:szCs w:val="22"/>
        </w:rPr>
        <w:t>Achievements</w:t>
      </w:r>
    </w:p>
    <w:p w:rsidR="007F17A2" w:rsidRPr="00AC4A60" w:rsidRDefault="007F17A2" w:rsidP="007F17A2">
      <w:pPr>
        <w:widowControl/>
        <w:suppressAutoHyphens w:val="0"/>
        <w:ind w:left="720"/>
        <w:jc w:val="both"/>
      </w:pPr>
    </w:p>
    <w:p w:rsidR="001E6C28" w:rsidRDefault="001E6C28" w:rsidP="007F17A2">
      <w:pPr>
        <w:widowControl/>
        <w:numPr>
          <w:ilvl w:val="0"/>
          <w:numId w:val="23"/>
        </w:numPr>
        <w:suppressAutoHyphens w:val="0"/>
        <w:jc w:val="both"/>
        <w:rPr>
          <w:szCs w:val="24"/>
        </w:rPr>
      </w:pPr>
      <w:r>
        <w:rPr>
          <w:szCs w:val="24"/>
        </w:rPr>
        <w:t xml:space="preserve">Second place in Hackathon program </w:t>
      </w:r>
    </w:p>
    <w:p w:rsidR="007F17A2" w:rsidRPr="00AC4A60" w:rsidRDefault="003734AB" w:rsidP="007F17A2">
      <w:pPr>
        <w:widowControl/>
        <w:numPr>
          <w:ilvl w:val="0"/>
          <w:numId w:val="23"/>
        </w:numPr>
        <w:suppressAutoHyphens w:val="0"/>
        <w:jc w:val="both"/>
        <w:rPr>
          <w:szCs w:val="24"/>
        </w:rPr>
      </w:pPr>
      <w:r w:rsidRPr="00AC4A60">
        <w:rPr>
          <w:szCs w:val="24"/>
        </w:rPr>
        <w:t>Best Team Award from client in CSC</w:t>
      </w:r>
    </w:p>
    <w:p w:rsidR="007F17A2" w:rsidRPr="00AC4A60" w:rsidRDefault="007F17A2" w:rsidP="007F17A2">
      <w:pPr>
        <w:widowControl/>
        <w:numPr>
          <w:ilvl w:val="0"/>
          <w:numId w:val="23"/>
        </w:numPr>
        <w:suppressAutoHyphens w:val="0"/>
        <w:jc w:val="both"/>
        <w:rPr>
          <w:szCs w:val="24"/>
        </w:rPr>
      </w:pPr>
      <w:r w:rsidRPr="00AC4A60">
        <w:rPr>
          <w:szCs w:val="24"/>
        </w:rPr>
        <w:t>Best CLP Faculty Award for conducting Trainings on J2ee</w:t>
      </w:r>
      <w:r w:rsidR="003734AB" w:rsidRPr="00AC4A60">
        <w:rPr>
          <w:szCs w:val="24"/>
        </w:rPr>
        <w:t xml:space="preserve"> in TCS</w:t>
      </w:r>
    </w:p>
    <w:p w:rsidR="007F17A2" w:rsidRPr="00AC4A60" w:rsidRDefault="003734AB" w:rsidP="003734AB">
      <w:pPr>
        <w:widowControl/>
        <w:numPr>
          <w:ilvl w:val="0"/>
          <w:numId w:val="23"/>
        </w:numPr>
        <w:suppressAutoHyphens w:val="0"/>
        <w:jc w:val="both"/>
        <w:rPr>
          <w:i/>
          <w:szCs w:val="24"/>
        </w:rPr>
      </w:pPr>
      <w:r w:rsidRPr="00AC4A60">
        <w:rPr>
          <w:szCs w:val="24"/>
        </w:rPr>
        <w:t>STAR OF TEAM award in project in TCS</w:t>
      </w:r>
    </w:p>
    <w:sectPr w:rsidR="007F17A2" w:rsidRPr="00AC4A60" w:rsidSect="003F4ABB">
      <w:headerReference w:type="default" r:id="rId9"/>
      <w:pgSz w:w="12240" w:h="15840"/>
      <w:pgMar w:top="1260" w:right="1440" w:bottom="1350" w:left="1440" w:header="331" w:footer="870" w:gutter="0"/>
      <w:pgBorders>
        <w:top w:val="double" w:sz="4" w:space="12" w:color="000000" w:shadow="1"/>
        <w:left w:val="double" w:sz="4" w:space="31" w:color="000000" w:shadow="1"/>
        <w:bottom w:val="double" w:sz="4" w:space="31" w:color="000000" w:shadow="1"/>
        <w:right w:val="double" w:sz="4" w:space="31" w:color="00000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3292" w:rsidRDefault="00D63292">
      <w:r>
        <w:separator/>
      </w:r>
    </w:p>
  </w:endnote>
  <w:endnote w:type="continuationSeparator" w:id="0">
    <w:p w:rsidR="00D63292" w:rsidRDefault="00D63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Yu Gothic"/>
    <w:charset w:val="80"/>
    <w:family w:val="swiss"/>
    <w:pitch w:val="variable"/>
  </w:font>
  <w:font w:name="WenQuanYi Micro Hei">
    <w:altName w:val="MS Gothic"/>
    <w:charset w:val="80"/>
    <w:family w:val="auto"/>
    <w:pitch w:val="variable"/>
  </w:font>
  <w:font w:name="Lohit Hindi">
    <w:altName w:val="MS Gothic"/>
    <w:charset w:val="80"/>
    <w:family w:val="auto"/>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3292" w:rsidRDefault="00D63292">
      <w:r>
        <w:separator/>
      </w:r>
    </w:p>
  </w:footnote>
  <w:footnote w:type="continuationSeparator" w:id="0">
    <w:p w:rsidR="00D63292" w:rsidRDefault="00D63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73F" w:rsidRDefault="003F4ABB">
    <w:pPr>
      <w:pStyle w:val="Header"/>
      <w:tabs>
        <w:tab w:val="clear" w:pos="4320"/>
        <w:tab w:val="clear" w:pos="8640"/>
        <w:tab w:val="center" w:pos="4860"/>
        <w:tab w:val="right" w:pos="9720"/>
      </w:tabs>
    </w:pPr>
    <w:r>
      <w:ptab w:relativeTo="margin" w:alignment="right" w:leader="none"/>
    </w:r>
    <w:r w:rsidR="003734AB">
      <w:rPr>
        <w:noProof/>
        <w:lang w:eastAsia="en-US"/>
      </w:rPr>
      <w:drawing>
        <wp:inline distT="0" distB="0" distL="0" distR="0">
          <wp:extent cx="1752600" cy="76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rcedez logo.png"/>
                  <pic:cNvPicPr/>
                </pic:nvPicPr>
                <pic:blipFill>
                  <a:blip r:embed="rId1">
                    <a:extLst>
                      <a:ext uri="{28A0092B-C50C-407E-A947-70E740481C1C}">
                        <a14:useLocalDpi xmlns:a14="http://schemas.microsoft.com/office/drawing/2010/main" val="0"/>
                      </a:ext>
                    </a:extLst>
                  </a:blip>
                  <a:stretch>
                    <a:fillRect/>
                  </a:stretch>
                </pic:blipFill>
                <pic:spPr>
                  <a:xfrm>
                    <a:off x="0" y="0"/>
                    <a:ext cx="1752600" cy="766445"/>
                  </a:xfrm>
                  <a:prstGeom prst="rect">
                    <a:avLst/>
                  </a:prstGeom>
                </pic:spPr>
              </pic:pic>
            </a:graphicData>
          </a:graphic>
        </wp:inline>
      </w:drawing>
    </w:r>
    <w:r w:rsidR="000C573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360" w:hanging="360"/>
      </w:pPr>
      <w:rPr>
        <w:rFonts w:ascii="Symbol" w:hAnsi="Symbol" w:cs="Symbol"/>
      </w:rPr>
    </w:lvl>
  </w:abstractNum>
  <w:abstractNum w:abstractNumId="5" w15:restartNumberingAfterBreak="0">
    <w:nsid w:val="03952613"/>
    <w:multiLevelType w:val="hybridMultilevel"/>
    <w:tmpl w:val="A8403F78"/>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E24D6"/>
    <w:multiLevelType w:val="hybridMultilevel"/>
    <w:tmpl w:val="BE02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D00FA"/>
    <w:multiLevelType w:val="hybridMultilevel"/>
    <w:tmpl w:val="2B769D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B375E"/>
    <w:multiLevelType w:val="hybridMultilevel"/>
    <w:tmpl w:val="BC28EEB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A6683"/>
    <w:multiLevelType w:val="hybridMultilevel"/>
    <w:tmpl w:val="1D744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E4E51"/>
    <w:multiLevelType w:val="hybridMultilevel"/>
    <w:tmpl w:val="5AE472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51147"/>
    <w:multiLevelType w:val="hybridMultilevel"/>
    <w:tmpl w:val="238E8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3E3CC1"/>
    <w:multiLevelType w:val="hybridMultilevel"/>
    <w:tmpl w:val="E1FE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91E93"/>
    <w:multiLevelType w:val="hybridMultilevel"/>
    <w:tmpl w:val="2602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E52B1"/>
    <w:multiLevelType w:val="hybridMultilevel"/>
    <w:tmpl w:val="0EEA9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A7C12"/>
    <w:multiLevelType w:val="hybridMultilevel"/>
    <w:tmpl w:val="16949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86063C"/>
    <w:multiLevelType w:val="hybridMultilevel"/>
    <w:tmpl w:val="D9B22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C42D95"/>
    <w:multiLevelType w:val="hybridMultilevel"/>
    <w:tmpl w:val="B9E63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17C0B"/>
    <w:multiLevelType w:val="hybridMultilevel"/>
    <w:tmpl w:val="F606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D25E12"/>
    <w:multiLevelType w:val="hybridMultilevel"/>
    <w:tmpl w:val="6358A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742B3C"/>
    <w:multiLevelType w:val="hybridMultilevel"/>
    <w:tmpl w:val="B936F1A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4F0FE2"/>
    <w:multiLevelType w:val="hybridMultilevel"/>
    <w:tmpl w:val="1152F9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5D6430A"/>
    <w:multiLevelType w:val="hybridMultilevel"/>
    <w:tmpl w:val="49A849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46B89"/>
    <w:multiLevelType w:val="hybridMultilevel"/>
    <w:tmpl w:val="55D66A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E408E0"/>
    <w:multiLevelType w:val="hybridMultilevel"/>
    <w:tmpl w:val="6D6A05C0"/>
    <w:lvl w:ilvl="0" w:tplc="0000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E20706"/>
    <w:multiLevelType w:val="hybridMultilevel"/>
    <w:tmpl w:val="198E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E4D6D"/>
    <w:multiLevelType w:val="hybridMultilevel"/>
    <w:tmpl w:val="35080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D45764"/>
    <w:multiLevelType w:val="hybridMultilevel"/>
    <w:tmpl w:val="DFEAD38E"/>
    <w:lvl w:ilvl="0" w:tplc="0409000B">
      <w:start w:val="1"/>
      <w:numFmt w:val="bullet"/>
      <w:lvlText w:val=""/>
      <w:lvlJc w:val="left"/>
      <w:pPr>
        <w:ind w:left="504" w:hanging="360"/>
      </w:pPr>
      <w:rPr>
        <w:rFonts w:ascii="Wingdings"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start w:val="1"/>
      <w:numFmt w:val="bullet"/>
      <w:lvlText w:val=""/>
      <w:lvlJc w:val="left"/>
      <w:pPr>
        <w:ind w:left="1944" w:hanging="360"/>
      </w:pPr>
      <w:rPr>
        <w:rFonts w:ascii="Wingdings" w:hAnsi="Wingdings" w:hint="default"/>
      </w:rPr>
    </w:lvl>
    <w:lvl w:ilvl="3" w:tplc="04090001">
      <w:start w:val="1"/>
      <w:numFmt w:val="bullet"/>
      <w:lvlText w:val=""/>
      <w:lvlJc w:val="left"/>
      <w:pPr>
        <w:ind w:left="2664" w:hanging="360"/>
      </w:pPr>
      <w:rPr>
        <w:rFonts w:ascii="Symbol" w:hAnsi="Symbol" w:hint="default"/>
      </w:rPr>
    </w:lvl>
    <w:lvl w:ilvl="4" w:tplc="04090003">
      <w:start w:val="1"/>
      <w:numFmt w:val="bullet"/>
      <w:lvlText w:val="o"/>
      <w:lvlJc w:val="left"/>
      <w:pPr>
        <w:ind w:left="3384" w:hanging="360"/>
      </w:pPr>
      <w:rPr>
        <w:rFonts w:ascii="Courier New" w:hAnsi="Courier New" w:cs="Courier New" w:hint="default"/>
      </w:rPr>
    </w:lvl>
    <w:lvl w:ilvl="5" w:tplc="04090005">
      <w:start w:val="1"/>
      <w:numFmt w:val="bullet"/>
      <w:lvlText w:val=""/>
      <w:lvlJc w:val="left"/>
      <w:pPr>
        <w:ind w:left="4104" w:hanging="360"/>
      </w:pPr>
      <w:rPr>
        <w:rFonts w:ascii="Wingdings" w:hAnsi="Wingdings" w:hint="default"/>
      </w:rPr>
    </w:lvl>
    <w:lvl w:ilvl="6" w:tplc="04090001">
      <w:start w:val="1"/>
      <w:numFmt w:val="bullet"/>
      <w:lvlText w:val=""/>
      <w:lvlJc w:val="left"/>
      <w:pPr>
        <w:ind w:left="4824" w:hanging="360"/>
      </w:pPr>
      <w:rPr>
        <w:rFonts w:ascii="Symbol" w:hAnsi="Symbol" w:hint="default"/>
      </w:rPr>
    </w:lvl>
    <w:lvl w:ilvl="7" w:tplc="04090003">
      <w:start w:val="1"/>
      <w:numFmt w:val="bullet"/>
      <w:lvlText w:val="o"/>
      <w:lvlJc w:val="left"/>
      <w:pPr>
        <w:ind w:left="5544" w:hanging="360"/>
      </w:pPr>
      <w:rPr>
        <w:rFonts w:ascii="Courier New" w:hAnsi="Courier New" w:cs="Courier New" w:hint="default"/>
      </w:rPr>
    </w:lvl>
    <w:lvl w:ilvl="8" w:tplc="04090005">
      <w:start w:val="1"/>
      <w:numFmt w:val="bullet"/>
      <w:lvlText w:val=""/>
      <w:lvlJc w:val="left"/>
      <w:pPr>
        <w:ind w:left="6264" w:hanging="360"/>
      </w:pPr>
      <w:rPr>
        <w:rFonts w:ascii="Wingdings" w:hAnsi="Wingdings" w:hint="default"/>
      </w:rPr>
    </w:lvl>
  </w:abstractNum>
  <w:abstractNum w:abstractNumId="28" w15:restartNumberingAfterBreak="0">
    <w:nsid w:val="65914707"/>
    <w:multiLevelType w:val="hybridMultilevel"/>
    <w:tmpl w:val="141A9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355921"/>
    <w:multiLevelType w:val="hybridMultilevel"/>
    <w:tmpl w:val="1AF20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B1425D"/>
    <w:multiLevelType w:val="hybridMultilevel"/>
    <w:tmpl w:val="A1802F0A"/>
    <w:lvl w:ilvl="0" w:tplc="368E563C">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CC040A"/>
    <w:multiLevelType w:val="hybridMultilevel"/>
    <w:tmpl w:val="27684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62493D"/>
    <w:multiLevelType w:val="hybridMultilevel"/>
    <w:tmpl w:val="D48444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ED61AE"/>
    <w:multiLevelType w:val="hybridMultilevel"/>
    <w:tmpl w:val="19448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27"/>
  </w:num>
  <w:num w:numId="7">
    <w:abstractNumId w:val="19"/>
  </w:num>
  <w:num w:numId="8">
    <w:abstractNumId w:val="17"/>
  </w:num>
  <w:num w:numId="9">
    <w:abstractNumId w:val="33"/>
  </w:num>
  <w:num w:numId="10">
    <w:abstractNumId w:val="7"/>
  </w:num>
  <w:num w:numId="11">
    <w:abstractNumId w:val="23"/>
  </w:num>
  <w:num w:numId="12">
    <w:abstractNumId w:val="12"/>
  </w:num>
  <w:num w:numId="13">
    <w:abstractNumId w:val="9"/>
  </w:num>
  <w:num w:numId="14">
    <w:abstractNumId w:val="28"/>
  </w:num>
  <w:num w:numId="15">
    <w:abstractNumId w:val="20"/>
  </w:num>
  <w:num w:numId="16">
    <w:abstractNumId w:val="8"/>
  </w:num>
  <w:num w:numId="17">
    <w:abstractNumId w:val="31"/>
  </w:num>
  <w:num w:numId="18">
    <w:abstractNumId w:val="6"/>
  </w:num>
  <w:num w:numId="19">
    <w:abstractNumId w:val="32"/>
  </w:num>
  <w:num w:numId="20">
    <w:abstractNumId w:val="24"/>
  </w:num>
  <w:num w:numId="21">
    <w:abstractNumId w:val="5"/>
  </w:num>
  <w:num w:numId="22">
    <w:abstractNumId w:val="22"/>
  </w:num>
  <w:num w:numId="23">
    <w:abstractNumId w:val="15"/>
  </w:num>
  <w:num w:numId="24">
    <w:abstractNumId w:val="13"/>
  </w:num>
  <w:num w:numId="25">
    <w:abstractNumId w:val="30"/>
  </w:num>
  <w:num w:numId="26">
    <w:abstractNumId w:val="29"/>
  </w:num>
  <w:num w:numId="27">
    <w:abstractNumId w:val="16"/>
  </w:num>
  <w:num w:numId="28">
    <w:abstractNumId w:val="25"/>
  </w:num>
  <w:num w:numId="29">
    <w:abstractNumId w:val="14"/>
  </w:num>
  <w:num w:numId="30">
    <w:abstractNumId w:val="18"/>
  </w:num>
  <w:num w:numId="31">
    <w:abstractNumId w:val="21"/>
  </w:num>
  <w:num w:numId="32">
    <w:abstractNumId w:val="26"/>
  </w:num>
  <w:num w:numId="33">
    <w:abstractNumId w:val="1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612"/>
    <w:rsid w:val="00017BA8"/>
    <w:rsid w:val="00027A58"/>
    <w:rsid w:val="00041978"/>
    <w:rsid w:val="00057F43"/>
    <w:rsid w:val="0006267F"/>
    <w:rsid w:val="000735CA"/>
    <w:rsid w:val="00073BB7"/>
    <w:rsid w:val="000810A6"/>
    <w:rsid w:val="000B1900"/>
    <w:rsid w:val="000B2D5C"/>
    <w:rsid w:val="000B3517"/>
    <w:rsid w:val="000C0849"/>
    <w:rsid w:val="000C573F"/>
    <w:rsid w:val="000C6D92"/>
    <w:rsid w:val="000D26DE"/>
    <w:rsid w:val="000D36CB"/>
    <w:rsid w:val="000D5476"/>
    <w:rsid w:val="000E2361"/>
    <w:rsid w:val="000E2B7E"/>
    <w:rsid w:val="000E3709"/>
    <w:rsid w:val="000E4A1E"/>
    <w:rsid w:val="000F43EA"/>
    <w:rsid w:val="000F74BE"/>
    <w:rsid w:val="00100358"/>
    <w:rsid w:val="00100F79"/>
    <w:rsid w:val="00101791"/>
    <w:rsid w:val="00106468"/>
    <w:rsid w:val="00110652"/>
    <w:rsid w:val="0012445D"/>
    <w:rsid w:val="00127A63"/>
    <w:rsid w:val="00132FE3"/>
    <w:rsid w:val="0013664C"/>
    <w:rsid w:val="00140301"/>
    <w:rsid w:val="0014227F"/>
    <w:rsid w:val="00172A27"/>
    <w:rsid w:val="001813AD"/>
    <w:rsid w:val="00183310"/>
    <w:rsid w:val="00186CB4"/>
    <w:rsid w:val="00187CE1"/>
    <w:rsid w:val="00196AE4"/>
    <w:rsid w:val="001A0E21"/>
    <w:rsid w:val="001A3E45"/>
    <w:rsid w:val="001B5997"/>
    <w:rsid w:val="001C5E69"/>
    <w:rsid w:val="001D06F3"/>
    <w:rsid w:val="001D692C"/>
    <w:rsid w:val="001E4EAC"/>
    <w:rsid w:val="001E6C28"/>
    <w:rsid w:val="001F793B"/>
    <w:rsid w:val="0020768E"/>
    <w:rsid w:val="002111B4"/>
    <w:rsid w:val="0021409A"/>
    <w:rsid w:val="00230EEC"/>
    <w:rsid w:val="002316F1"/>
    <w:rsid w:val="00237339"/>
    <w:rsid w:val="0026335B"/>
    <w:rsid w:val="00297550"/>
    <w:rsid w:val="002A1561"/>
    <w:rsid w:val="002A63FF"/>
    <w:rsid w:val="002C1798"/>
    <w:rsid w:val="002C2B78"/>
    <w:rsid w:val="002C2E01"/>
    <w:rsid w:val="002C6686"/>
    <w:rsid w:val="002C6F6F"/>
    <w:rsid w:val="002D6DA6"/>
    <w:rsid w:val="0031599A"/>
    <w:rsid w:val="003209C5"/>
    <w:rsid w:val="003403F6"/>
    <w:rsid w:val="0035593C"/>
    <w:rsid w:val="003561E0"/>
    <w:rsid w:val="00357439"/>
    <w:rsid w:val="00372188"/>
    <w:rsid w:val="003734AB"/>
    <w:rsid w:val="00374CF8"/>
    <w:rsid w:val="003A256A"/>
    <w:rsid w:val="003A369D"/>
    <w:rsid w:val="003B11D0"/>
    <w:rsid w:val="003C5264"/>
    <w:rsid w:val="003C5A42"/>
    <w:rsid w:val="003C5DB4"/>
    <w:rsid w:val="003C5DF6"/>
    <w:rsid w:val="003D3625"/>
    <w:rsid w:val="003F0615"/>
    <w:rsid w:val="003F12CF"/>
    <w:rsid w:val="003F4ABB"/>
    <w:rsid w:val="003F509A"/>
    <w:rsid w:val="00411F71"/>
    <w:rsid w:val="00421416"/>
    <w:rsid w:val="00431571"/>
    <w:rsid w:val="004443F1"/>
    <w:rsid w:val="00446C32"/>
    <w:rsid w:val="004513B1"/>
    <w:rsid w:val="00470577"/>
    <w:rsid w:val="00481BFA"/>
    <w:rsid w:val="004933AA"/>
    <w:rsid w:val="004A374F"/>
    <w:rsid w:val="004A718F"/>
    <w:rsid w:val="004C30CC"/>
    <w:rsid w:val="004C4965"/>
    <w:rsid w:val="004C5435"/>
    <w:rsid w:val="004C6AE0"/>
    <w:rsid w:val="004D21E4"/>
    <w:rsid w:val="004D68A2"/>
    <w:rsid w:val="004D6F23"/>
    <w:rsid w:val="004F12A5"/>
    <w:rsid w:val="00505CA5"/>
    <w:rsid w:val="0051004F"/>
    <w:rsid w:val="0051107D"/>
    <w:rsid w:val="005142E4"/>
    <w:rsid w:val="00523EDB"/>
    <w:rsid w:val="00531C0A"/>
    <w:rsid w:val="00550698"/>
    <w:rsid w:val="005510B0"/>
    <w:rsid w:val="005555F1"/>
    <w:rsid w:val="00567D8C"/>
    <w:rsid w:val="005826B2"/>
    <w:rsid w:val="00586126"/>
    <w:rsid w:val="005911EA"/>
    <w:rsid w:val="00591393"/>
    <w:rsid w:val="0059375E"/>
    <w:rsid w:val="005A1971"/>
    <w:rsid w:val="005B3A53"/>
    <w:rsid w:val="005C4192"/>
    <w:rsid w:val="005D2C9D"/>
    <w:rsid w:val="005D49BE"/>
    <w:rsid w:val="005E23C1"/>
    <w:rsid w:val="00605D19"/>
    <w:rsid w:val="00625028"/>
    <w:rsid w:val="00627082"/>
    <w:rsid w:val="006318F7"/>
    <w:rsid w:val="00650CD0"/>
    <w:rsid w:val="0066059B"/>
    <w:rsid w:val="00690346"/>
    <w:rsid w:val="006B0594"/>
    <w:rsid w:val="006C4828"/>
    <w:rsid w:val="006E45AE"/>
    <w:rsid w:val="006F13DF"/>
    <w:rsid w:val="006F1692"/>
    <w:rsid w:val="006F5073"/>
    <w:rsid w:val="006F5810"/>
    <w:rsid w:val="0070021A"/>
    <w:rsid w:val="0070097E"/>
    <w:rsid w:val="00705B50"/>
    <w:rsid w:val="00710F9E"/>
    <w:rsid w:val="00717563"/>
    <w:rsid w:val="007208BC"/>
    <w:rsid w:val="00721466"/>
    <w:rsid w:val="007513A1"/>
    <w:rsid w:val="00751AA6"/>
    <w:rsid w:val="00761ED9"/>
    <w:rsid w:val="00770238"/>
    <w:rsid w:val="007833D0"/>
    <w:rsid w:val="007925B3"/>
    <w:rsid w:val="007C5A90"/>
    <w:rsid w:val="007D061E"/>
    <w:rsid w:val="007F17A2"/>
    <w:rsid w:val="00812EA7"/>
    <w:rsid w:val="00814D05"/>
    <w:rsid w:val="008175C2"/>
    <w:rsid w:val="008207BC"/>
    <w:rsid w:val="00826C23"/>
    <w:rsid w:val="0084070E"/>
    <w:rsid w:val="00844FAC"/>
    <w:rsid w:val="008525D4"/>
    <w:rsid w:val="008828E2"/>
    <w:rsid w:val="00887B63"/>
    <w:rsid w:val="008B2C05"/>
    <w:rsid w:val="008C0C3B"/>
    <w:rsid w:val="008C206D"/>
    <w:rsid w:val="008C5822"/>
    <w:rsid w:val="008C5D62"/>
    <w:rsid w:val="008C7FC4"/>
    <w:rsid w:val="008F07E3"/>
    <w:rsid w:val="008F1D41"/>
    <w:rsid w:val="008F25CC"/>
    <w:rsid w:val="00900CD5"/>
    <w:rsid w:val="00901B7F"/>
    <w:rsid w:val="00911560"/>
    <w:rsid w:val="00927649"/>
    <w:rsid w:val="009330AB"/>
    <w:rsid w:val="00935D87"/>
    <w:rsid w:val="0093634B"/>
    <w:rsid w:val="009365A5"/>
    <w:rsid w:val="00941E4D"/>
    <w:rsid w:val="009502D0"/>
    <w:rsid w:val="0095289D"/>
    <w:rsid w:val="00953196"/>
    <w:rsid w:val="0096346E"/>
    <w:rsid w:val="0097105B"/>
    <w:rsid w:val="009727A1"/>
    <w:rsid w:val="00973DDC"/>
    <w:rsid w:val="00975C24"/>
    <w:rsid w:val="009801B4"/>
    <w:rsid w:val="009905D9"/>
    <w:rsid w:val="009948F5"/>
    <w:rsid w:val="009A1202"/>
    <w:rsid w:val="009A39AD"/>
    <w:rsid w:val="009B570C"/>
    <w:rsid w:val="009F41D9"/>
    <w:rsid w:val="009F6014"/>
    <w:rsid w:val="009F6EA2"/>
    <w:rsid w:val="00A13D5D"/>
    <w:rsid w:val="00A17E9F"/>
    <w:rsid w:val="00A206FE"/>
    <w:rsid w:val="00A222AE"/>
    <w:rsid w:val="00A43615"/>
    <w:rsid w:val="00A4400E"/>
    <w:rsid w:val="00A5133A"/>
    <w:rsid w:val="00A6278C"/>
    <w:rsid w:val="00A62CCB"/>
    <w:rsid w:val="00A74D9D"/>
    <w:rsid w:val="00A75FBA"/>
    <w:rsid w:val="00A85912"/>
    <w:rsid w:val="00A8682D"/>
    <w:rsid w:val="00A872E6"/>
    <w:rsid w:val="00A87E73"/>
    <w:rsid w:val="00AA6CE6"/>
    <w:rsid w:val="00AC4A60"/>
    <w:rsid w:val="00AC72A8"/>
    <w:rsid w:val="00AD0696"/>
    <w:rsid w:val="00AD2C42"/>
    <w:rsid w:val="00AD4375"/>
    <w:rsid w:val="00AE08D3"/>
    <w:rsid w:val="00B026E4"/>
    <w:rsid w:val="00B07AD7"/>
    <w:rsid w:val="00B13819"/>
    <w:rsid w:val="00B343A9"/>
    <w:rsid w:val="00B37D6F"/>
    <w:rsid w:val="00B404B5"/>
    <w:rsid w:val="00B444DE"/>
    <w:rsid w:val="00B50571"/>
    <w:rsid w:val="00B50BAD"/>
    <w:rsid w:val="00B61699"/>
    <w:rsid w:val="00B6213E"/>
    <w:rsid w:val="00B62484"/>
    <w:rsid w:val="00B70C04"/>
    <w:rsid w:val="00B72A0B"/>
    <w:rsid w:val="00B84DBD"/>
    <w:rsid w:val="00B86553"/>
    <w:rsid w:val="00BA6B18"/>
    <w:rsid w:val="00BB4970"/>
    <w:rsid w:val="00BC52EE"/>
    <w:rsid w:val="00BF21CD"/>
    <w:rsid w:val="00C01E9A"/>
    <w:rsid w:val="00C02212"/>
    <w:rsid w:val="00C11124"/>
    <w:rsid w:val="00C4083B"/>
    <w:rsid w:val="00C468F7"/>
    <w:rsid w:val="00C60150"/>
    <w:rsid w:val="00C60919"/>
    <w:rsid w:val="00C74595"/>
    <w:rsid w:val="00CA7121"/>
    <w:rsid w:val="00CB1387"/>
    <w:rsid w:val="00CB36D9"/>
    <w:rsid w:val="00CB62A4"/>
    <w:rsid w:val="00CC488E"/>
    <w:rsid w:val="00CD513D"/>
    <w:rsid w:val="00CF20D1"/>
    <w:rsid w:val="00CF4E7D"/>
    <w:rsid w:val="00D062D5"/>
    <w:rsid w:val="00D068A3"/>
    <w:rsid w:val="00D106D1"/>
    <w:rsid w:val="00D138BD"/>
    <w:rsid w:val="00D14024"/>
    <w:rsid w:val="00D212B6"/>
    <w:rsid w:val="00D2241D"/>
    <w:rsid w:val="00D62C27"/>
    <w:rsid w:val="00D63292"/>
    <w:rsid w:val="00D66FE9"/>
    <w:rsid w:val="00D72823"/>
    <w:rsid w:val="00D92829"/>
    <w:rsid w:val="00D93C6C"/>
    <w:rsid w:val="00DA1CF9"/>
    <w:rsid w:val="00DB683C"/>
    <w:rsid w:val="00DC40D9"/>
    <w:rsid w:val="00DC56E1"/>
    <w:rsid w:val="00DD32AF"/>
    <w:rsid w:val="00DD37AC"/>
    <w:rsid w:val="00DD4D90"/>
    <w:rsid w:val="00DE6691"/>
    <w:rsid w:val="00E24A10"/>
    <w:rsid w:val="00E31305"/>
    <w:rsid w:val="00E43770"/>
    <w:rsid w:val="00E45CB0"/>
    <w:rsid w:val="00E46ABD"/>
    <w:rsid w:val="00E473CD"/>
    <w:rsid w:val="00E50482"/>
    <w:rsid w:val="00E63CEB"/>
    <w:rsid w:val="00E80552"/>
    <w:rsid w:val="00E934A0"/>
    <w:rsid w:val="00E935B2"/>
    <w:rsid w:val="00EA1B76"/>
    <w:rsid w:val="00EA3543"/>
    <w:rsid w:val="00EA4CC3"/>
    <w:rsid w:val="00EB3C22"/>
    <w:rsid w:val="00EB3D13"/>
    <w:rsid w:val="00EB5333"/>
    <w:rsid w:val="00EB55A2"/>
    <w:rsid w:val="00EB55F4"/>
    <w:rsid w:val="00EC0092"/>
    <w:rsid w:val="00ED73FC"/>
    <w:rsid w:val="00ED796F"/>
    <w:rsid w:val="00EE486A"/>
    <w:rsid w:val="00EF02F9"/>
    <w:rsid w:val="00F02C14"/>
    <w:rsid w:val="00F10C4F"/>
    <w:rsid w:val="00F303B6"/>
    <w:rsid w:val="00F42A07"/>
    <w:rsid w:val="00FA255E"/>
    <w:rsid w:val="00FA2859"/>
    <w:rsid w:val="00FB5E88"/>
    <w:rsid w:val="00FC3AA9"/>
    <w:rsid w:val="00FE4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940074"/>
  <w15:docId w15:val="{11520405-74E4-4FFB-887B-3A53D083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E01"/>
    <w:pPr>
      <w:widowControl w:val="0"/>
      <w:suppressAutoHyphens/>
    </w:pPr>
    <w:rPr>
      <w:sz w:val="24"/>
      <w:lang w:eastAsia="zh-CN"/>
    </w:rPr>
  </w:style>
  <w:style w:type="paragraph" w:styleId="Heading2">
    <w:name w:val="heading 2"/>
    <w:basedOn w:val="Normal"/>
    <w:next w:val="Normal"/>
    <w:qFormat/>
    <w:rsid w:val="002C2E01"/>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2C2E01"/>
    <w:pPr>
      <w:keepNext/>
      <w:tabs>
        <w:tab w:val="num" w:pos="0"/>
      </w:tabs>
      <w:spacing w:before="240" w:after="60"/>
      <w:ind w:left="720" w:hanging="720"/>
      <w:outlineLvl w:val="2"/>
    </w:pPr>
    <w:rPr>
      <w:rFonts w:ascii="Arial" w:hAnsi="Arial" w:cs="Arial"/>
      <w:b/>
      <w:bCs/>
      <w:sz w:val="26"/>
      <w:szCs w:val="26"/>
    </w:rPr>
  </w:style>
  <w:style w:type="paragraph" w:styleId="Heading6">
    <w:name w:val="heading 6"/>
    <w:basedOn w:val="Normal"/>
    <w:next w:val="Normal"/>
    <w:qFormat/>
    <w:rsid w:val="002C2E01"/>
    <w:pPr>
      <w:keepNext/>
      <w:tabs>
        <w:tab w:val="num" w:pos="0"/>
      </w:tabs>
      <w:spacing w:before="60" w:after="60"/>
      <w:ind w:left="1152" w:hanging="1152"/>
      <w:outlineLvl w:val="5"/>
    </w:pPr>
    <w:rPr>
      <w:b/>
    </w:rPr>
  </w:style>
  <w:style w:type="paragraph" w:styleId="Heading7">
    <w:name w:val="heading 7"/>
    <w:basedOn w:val="Normal"/>
    <w:next w:val="Normal"/>
    <w:qFormat/>
    <w:rsid w:val="002C2E01"/>
    <w:pPr>
      <w:keepNext/>
      <w:tabs>
        <w:tab w:val="num" w:pos="0"/>
      </w:tabs>
      <w:ind w:left="360" w:hanging="360"/>
      <w:outlineLvl w:val="6"/>
    </w:pPr>
    <w:rPr>
      <w:rFonts w:ascii="Arial" w:hAnsi="Arial" w:cs="Arial"/>
      <w:b/>
      <w:smallCaps/>
    </w:rPr>
  </w:style>
  <w:style w:type="paragraph" w:styleId="Heading8">
    <w:name w:val="heading 8"/>
    <w:basedOn w:val="Normal"/>
    <w:next w:val="Normal"/>
    <w:qFormat/>
    <w:rsid w:val="002C2E01"/>
    <w:pPr>
      <w:tabs>
        <w:tab w:val="num" w:pos="0"/>
      </w:tabs>
      <w:spacing w:before="240" w:after="60"/>
      <w:ind w:left="1440" w:hanging="1440"/>
      <w:outlineLvl w:val="7"/>
    </w:pPr>
    <w:rPr>
      <w:rFonts w:ascii="Calibri" w:hAnsi="Calibri" w:cs="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2C2E01"/>
    <w:rPr>
      <w:rFonts w:ascii="Symbol" w:eastAsia="Times New Roman" w:hAnsi="Symbol" w:cs="Symbol"/>
    </w:rPr>
  </w:style>
  <w:style w:type="character" w:customStyle="1" w:styleId="WW8Num3z0">
    <w:name w:val="WW8Num3z0"/>
    <w:rsid w:val="002C2E01"/>
    <w:rPr>
      <w:rFonts w:ascii="Wingdings" w:eastAsia="Times New Roman" w:hAnsi="Wingdings" w:cs="Wingdings"/>
    </w:rPr>
  </w:style>
  <w:style w:type="character" w:customStyle="1" w:styleId="WW8Num4z0">
    <w:name w:val="WW8Num4z0"/>
    <w:rsid w:val="002C2E01"/>
    <w:rPr>
      <w:rFonts w:ascii="Symbol" w:eastAsia="Times New Roman" w:hAnsi="Symbol" w:cs="Symbol"/>
    </w:rPr>
  </w:style>
  <w:style w:type="character" w:customStyle="1" w:styleId="WW8Num5z0">
    <w:name w:val="WW8Num5z0"/>
    <w:rsid w:val="002C2E01"/>
    <w:rPr>
      <w:rFonts w:ascii="Symbol" w:eastAsia="Times New Roman" w:hAnsi="Symbol" w:cs="Symbol"/>
    </w:rPr>
  </w:style>
  <w:style w:type="character" w:customStyle="1" w:styleId="Absatz-Standardschriftart">
    <w:name w:val="Absatz-Standardschriftart"/>
    <w:rsid w:val="002C2E01"/>
    <w:rPr>
      <w:rFonts w:ascii="Times New Roman" w:eastAsia="Times New Roman" w:hAnsi="Times New Roman" w:cs="Times New Roman"/>
    </w:rPr>
  </w:style>
  <w:style w:type="character" w:customStyle="1" w:styleId="WW-Absatz-Standardschriftart">
    <w:name w:val="WW-Absatz-Standardschriftart"/>
    <w:rsid w:val="002C2E01"/>
    <w:rPr>
      <w:rFonts w:ascii="Times New Roman" w:eastAsia="Times New Roman" w:hAnsi="Times New Roman" w:cs="Times New Roman"/>
    </w:rPr>
  </w:style>
  <w:style w:type="character" w:customStyle="1" w:styleId="WW-Absatz-Standardschriftart1">
    <w:name w:val="WW-Absatz-Standardschriftart1"/>
    <w:rsid w:val="002C2E01"/>
    <w:rPr>
      <w:rFonts w:ascii="Times New Roman" w:eastAsia="Times New Roman" w:hAnsi="Times New Roman" w:cs="Times New Roman"/>
    </w:rPr>
  </w:style>
  <w:style w:type="character" w:customStyle="1" w:styleId="WW-Absatz-Standardschriftart11">
    <w:name w:val="WW-Absatz-Standardschriftart11"/>
    <w:rsid w:val="002C2E01"/>
    <w:rPr>
      <w:rFonts w:ascii="Times New Roman" w:eastAsia="Times New Roman" w:hAnsi="Times New Roman" w:cs="Times New Roman"/>
    </w:rPr>
  </w:style>
  <w:style w:type="character" w:customStyle="1" w:styleId="WW-Absatz-Standardschriftart111">
    <w:name w:val="WW-Absatz-Standardschriftart111"/>
    <w:rsid w:val="002C2E01"/>
    <w:rPr>
      <w:rFonts w:ascii="Times New Roman" w:eastAsia="Times New Roman" w:hAnsi="Times New Roman" w:cs="Times New Roman"/>
    </w:rPr>
  </w:style>
  <w:style w:type="character" w:customStyle="1" w:styleId="WW8Num1z0">
    <w:name w:val="WW8Num1z0"/>
    <w:rsid w:val="002C2E01"/>
    <w:rPr>
      <w:rFonts w:ascii="Symbol" w:eastAsia="Times New Roman" w:hAnsi="Symbol" w:cs="Symbol"/>
    </w:rPr>
  </w:style>
  <w:style w:type="character" w:customStyle="1" w:styleId="WW8Num2z1">
    <w:name w:val="WW8Num2z1"/>
    <w:rsid w:val="002C2E01"/>
    <w:rPr>
      <w:rFonts w:ascii="Wingdings" w:eastAsia="Times New Roman" w:hAnsi="Wingdings" w:cs="Wingdings"/>
    </w:rPr>
  </w:style>
  <w:style w:type="character" w:customStyle="1" w:styleId="WW8Num2z4">
    <w:name w:val="WW8Num2z4"/>
    <w:rsid w:val="002C2E01"/>
    <w:rPr>
      <w:rFonts w:ascii="Courier New" w:eastAsia="Times New Roman" w:hAnsi="Courier New" w:cs="Courier New"/>
    </w:rPr>
  </w:style>
  <w:style w:type="character" w:customStyle="1" w:styleId="WW8Num3z1">
    <w:name w:val="WW8Num3z1"/>
    <w:rsid w:val="002C2E01"/>
    <w:rPr>
      <w:rFonts w:ascii="Courier New" w:eastAsia="Times New Roman" w:hAnsi="Courier New" w:cs="Courier New"/>
    </w:rPr>
  </w:style>
  <w:style w:type="character" w:customStyle="1" w:styleId="WW8Num3z3">
    <w:name w:val="WW8Num3z3"/>
    <w:rsid w:val="002C2E01"/>
    <w:rPr>
      <w:rFonts w:ascii="Symbol" w:eastAsia="Times New Roman" w:hAnsi="Symbol" w:cs="Symbol"/>
    </w:rPr>
  </w:style>
  <w:style w:type="character" w:customStyle="1" w:styleId="WW8Num4z1">
    <w:name w:val="WW8Num4z1"/>
    <w:rsid w:val="002C2E01"/>
    <w:rPr>
      <w:rFonts w:ascii="Courier New" w:eastAsia="Times New Roman" w:hAnsi="Courier New" w:cs="Courier New"/>
    </w:rPr>
  </w:style>
  <w:style w:type="character" w:customStyle="1" w:styleId="WW8Num4z2">
    <w:name w:val="WW8Num4z2"/>
    <w:rsid w:val="002C2E01"/>
    <w:rPr>
      <w:rFonts w:ascii="Wingdings" w:eastAsia="Times New Roman" w:hAnsi="Wingdings" w:cs="Wingdings"/>
    </w:rPr>
  </w:style>
  <w:style w:type="character" w:customStyle="1" w:styleId="WW8Num5z1">
    <w:name w:val="WW8Num5z1"/>
    <w:rsid w:val="002C2E01"/>
    <w:rPr>
      <w:rFonts w:ascii="Courier New" w:eastAsia="Times New Roman" w:hAnsi="Courier New" w:cs="Courier New"/>
    </w:rPr>
  </w:style>
  <w:style w:type="character" w:customStyle="1" w:styleId="WW8Num5z2">
    <w:name w:val="WW8Num5z2"/>
    <w:rsid w:val="002C2E01"/>
    <w:rPr>
      <w:rFonts w:ascii="Wingdings" w:eastAsia="Times New Roman" w:hAnsi="Wingdings" w:cs="Wingdings"/>
    </w:rPr>
  </w:style>
  <w:style w:type="character" w:customStyle="1" w:styleId="WW8Num6z0">
    <w:name w:val="WW8Num6z0"/>
    <w:rsid w:val="002C2E01"/>
    <w:rPr>
      <w:rFonts w:ascii="Wingdings" w:eastAsia="Times New Roman" w:hAnsi="Wingdings" w:cs="Wingdings"/>
    </w:rPr>
  </w:style>
  <w:style w:type="character" w:customStyle="1" w:styleId="WW8Num7z0">
    <w:name w:val="WW8Num7z0"/>
    <w:rsid w:val="002C2E01"/>
    <w:rPr>
      <w:rFonts w:ascii="Symbol" w:eastAsia="Times New Roman" w:hAnsi="Symbol" w:cs="Symbol"/>
    </w:rPr>
  </w:style>
  <w:style w:type="character" w:customStyle="1" w:styleId="WW8Num7z1">
    <w:name w:val="WW8Num7z1"/>
    <w:rsid w:val="002C2E01"/>
    <w:rPr>
      <w:rFonts w:ascii="Courier New" w:eastAsia="Times New Roman" w:hAnsi="Courier New" w:cs="Courier New"/>
    </w:rPr>
  </w:style>
  <w:style w:type="character" w:customStyle="1" w:styleId="WW8Num7z2">
    <w:name w:val="WW8Num7z2"/>
    <w:rsid w:val="002C2E01"/>
    <w:rPr>
      <w:rFonts w:ascii="Wingdings" w:eastAsia="Times New Roman" w:hAnsi="Wingdings" w:cs="Wingdings"/>
    </w:rPr>
  </w:style>
  <w:style w:type="character" w:customStyle="1" w:styleId="WW8Num8z0">
    <w:name w:val="WW8Num8z0"/>
    <w:rsid w:val="002C2E01"/>
    <w:rPr>
      <w:rFonts w:ascii="Symbol" w:eastAsia="Times New Roman" w:hAnsi="Symbol" w:cs="Symbol"/>
    </w:rPr>
  </w:style>
  <w:style w:type="character" w:customStyle="1" w:styleId="WW8Num8z1">
    <w:name w:val="WW8Num8z1"/>
    <w:rsid w:val="002C2E01"/>
    <w:rPr>
      <w:rFonts w:ascii="Courier New" w:eastAsia="Times New Roman" w:hAnsi="Courier New" w:cs="Courier New"/>
    </w:rPr>
  </w:style>
  <w:style w:type="character" w:customStyle="1" w:styleId="WW8Num8z2">
    <w:name w:val="WW8Num8z2"/>
    <w:rsid w:val="002C2E01"/>
    <w:rPr>
      <w:rFonts w:ascii="Wingdings" w:eastAsia="Times New Roman" w:hAnsi="Wingdings" w:cs="Wingdings"/>
    </w:rPr>
  </w:style>
  <w:style w:type="character" w:customStyle="1" w:styleId="WW8Num9z0">
    <w:name w:val="WW8Num9z0"/>
    <w:rsid w:val="002C2E01"/>
    <w:rPr>
      <w:rFonts w:ascii="Wingdings" w:eastAsia="Times New Roman" w:hAnsi="Wingdings" w:cs="Wingdings"/>
    </w:rPr>
  </w:style>
  <w:style w:type="character" w:customStyle="1" w:styleId="WW8Num9z1">
    <w:name w:val="WW8Num9z1"/>
    <w:rsid w:val="002C2E01"/>
    <w:rPr>
      <w:rFonts w:ascii="Courier New" w:eastAsia="Times New Roman" w:hAnsi="Courier New" w:cs="Courier New"/>
    </w:rPr>
  </w:style>
  <w:style w:type="character" w:customStyle="1" w:styleId="WW8Num9z3">
    <w:name w:val="WW8Num9z3"/>
    <w:rsid w:val="002C2E01"/>
    <w:rPr>
      <w:rFonts w:ascii="Symbol" w:eastAsia="Times New Roman" w:hAnsi="Symbol" w:cs="Symbol"/>
    </w:rPr>
  </w:style>
  <w:style w:type="character" w:customStyle="1" w:styleId="WW8Num10z0">
    <w:name w:val="WW8Num10z0"/>
    <w:rsid w:val="002C2E01"/>
    <w:rPr>
      <w:rFonts w:ascii="Symbol" w:eastAsia="Times New Roman" w:hAnsi="Symbol" w:cs="Symbol"/>
      <w:sz w:val="20"/>
      <w:szCs w:val="20"/>
    </w:rPr>
  </w:style>
  <w:style w:type="character" w:customStyle="1" w:styleId="WW8Num10z1">
    <w:name w:val="WW8Num10z1"/>
    <w:rsid w:val="002C2E01"/>
    <w:rPr>
      <w:rFonts w:ascii="Courier New" w:eastAsia="Times New Roman" w:hAnsi="Courier New" w:cs="Courier New"/>
      <w:sz w:val="20"/>
      <w:szCs w:val="20"/>
    </w:rPr>
  </w:style>
  <w:style w:type="character" w:customStyle="1" w:styleId="WW8Num10z2">
    <w:name w:val="WW8Num10z2"/>
    <w:rsid w:val="002C2E01"/>
    <w:rPr>
      <w:rFonts w:ascii="Wingdings" w:eastAsia="Times New Roman" w:hAnsi="Wingdings" w:cs="Wingdings"/>
    </w:rPr>
  </w:style>
  <w:style w:type="character" w:customStyle="1" w:styleId="WW8Num10z3">
    <w:name w:val="WW8Num10z3"/>
    <w:rsid w:val="002C2E01"/>
    <w:rPr>
      <w:rFonts w:ascii="Symbol" w:eastAsia="Times New Roman" w:hAnsi="Symbol" w:cs="Symbol"/>
    </w:rPr>
  </w:style>
  <w:style w:type="character" w:customStyle="1" w:styleId="WW8Num10z4">
    <w:name w:val="WW8Num10z4"/>
    <w:rsid w:val="002C2E01"/>
    <w:rPr>
      <w:rFonts w:ascii="Courier New" w:eastAsia="Times New Roman" w:hAnsi="Courier New" w:cs="Courier New"/>
    </w:rPr>
  </w:style>
  <w:style w:type="character" w:customStyle="1" w:styleId="WW8Num11z0">
    <w:name w:val="WW8Num11z0"/>
    <w:rsid w:val="002C2E01"/>
    <w:rPr>
      <w:rFonts w:ascii="Times New Roman" w:eastAsia="Times New Roman" w:hAnsi="Times New Roman" w:cs="Times New Roman"/>
      <w:b w:val="0"/>
    </w:rPr>
  </w:style>
  <w:style w:type="character" w:customStyle="1" w:styleId="WW8Num11z1">
    <w:name w:val="WW8Num11z1"/>
    <w:rsid w:val="002C2E01"/>
    <w:rPr>
      <w:rFonts w:ascii="Courier New" w:eastAsia="Times New Roman" w:hAnsi="Courier New" w:cs="Courier New"/>
    </w:rPr>
  </w:style>
  <w:style w:type="character" w:customStyle="1" w:styleId="WW8Num11z2">
    <w:name w:val="WW8Num11z2"/>
    <w:rsid w:val="002C2E01"/>
    <w:rPr>
      <w:rFonts w:ascii="Wingdings" w:eastAsia="Times New Roman" w:hAnsi="Wingdings" w:cs="Wingdings"/>
    </w:rPr>
  </w:style>
  <w:style w:type="character" w:customStyle="1" w:styleId="WW8Num11z3">
    <w:name w:val="WW8Num11z3"/>
    <w:rsid w:val="002C2E01"/>
    <w:rPr>
      <w:rFonts w:ascii="Symbol" w:eastAsia="Times New Roman" w:hAnsi="Symbol" w:cs="Symbol"/>
    </w:rPr>
  </w:style>
  <w:style w:type="character" w:customStyle="1" w:styleId="WW8Num12z0">
    <w:name w:val="WW8Num12z0"/>
    <w:rsid w:val="002C2E01"/>
    <w:rPr>
      <w:rFonts w:ascii="Times New Roman" w:eastAsia="Times New Roman" w:hAnsi="Times New Roman" w:cs="Times New Roman"/>
      <w:sz w:val="24"/>
    </w:rPr>
  </w:style>
  <w:style w:type="character" w:customStyle="1" w:styleId="WW8Num13z0">
    <w:name w:val="WW8Num13z0"/>
    <w:rsid w:val="002C2E01"/>
    <w:rPr>
      <w:rFonts w:ascii="Symbol" w:eastAsia="Times New Roman" w:hAnsi="Symbol" w:cs="Symbol"/>
    </w:rPr>
  </w:style>
  <w:style w:type="character" w:customStyle="1" w:styleId="WW8Num13z1">
    <w:name w:val="WW8Num13z1"/>
    <w:rsid w:val="002C2E01"/>
    <w:rPr>
      <w:rFonts w:ascii="Courier New" w:eastAsia="Times New Roman" w:hAnsi="Courier New" w:cs="Courier New"/>
    </w:rPr>
  </w:style>
  <w:style w:type="character" w:customStyle="1" w:styleId="WW8Num13z2">
    <w:name w:val="WW8Num13z2"/>
    <w:rsid w:val="002C2E01"/>
    <w:rPr>
      <w:rFonts w:ascii="Wingdings" w:eastAsia="Times New Roman" w:hAnsi="Wingdings" w:cs="Wingdings"/>
    </w:rPr>
  </w:style>
  <w:style w:type="character" w:customStyle="1" w:styleId="WW8Num14z0">
    <w:name w:val="WW8Num14z0"/>
    <w:rsid w:val="002C2E01"/>
    <w:rPr>
      <w:rFonts w:ascii="Wingdings" w:eastAsia="Times New Roman" w:hAnsi="Wingdings" w:cs="Wingdings"/>
    </w:rPr>
  </w:style>
  <w:style w:type="character" w:customStyle="1" w:styleId="WW8Num14z1">
    <w:name w:val="WW8Num14z1"/>
    <w:rsid w:val="002C2E01"/>
    <w:rPr>
      <w:rFonts w:ascii="Courier New" w:eastAsia="Times New Roman" w:hAnsi="Courier New" w:cs="Courier New"/>
    </w:rPr>
  </w:style>
  <w:style w:type="character" w:customStyle="1" w:styleId="WW8Num14z3">
    <w:name w:val="WW8Num14z3"/>
    <w:rsid w:val="002C2E01"/>
    <w:rPr>
      <w:rFonts w:ascii="Symbol" w:eastAsia="Times New Roman" w:hAnsi="Symbol" w:cs="Symbol"/>
    </w:rPr>
  </w:style>
  <w:style w:type="character" w:customStyle="1" w:styleId="WW8Num15z0">
    <w:name w:val="WW8Num15z0"/>
    <w:rsid w:val="002C2E01"/>
    <w:rPr>
      <w:rFonts w:ascii="Wingdings" w:eastAsia="Times New Roman" w:hAnsi="Wingdings" w:cs="Wingdings"/>
    </w:rPr>
  </w:style>
  <w:style w:type="character" w:customStyle="1" w:styleId="WW8Num15z1">
    <w:name w:val="WW8Num15z1"/>
    <w:rsid w:val="002C2E01"/>
    <w:rPr>
      <w:rFonts w:ascii="Courier New" w:eastAsia="Times New Roman" w:hAnsi="Courier New" w:cs="Courier New"/>
    </w:rPr>
  </w:style>
  <w:style w:type="character" w:customStyle="1" w:styleId="WW8Num15z3">
    <w:name w:val="WW8Num15z3"/>
    <w:rsid w:val="002C2E01"/>
    <w:rPr>
      <w:rFonts w:ascii="Symbol" w:eastAsia="Times New Roman" w:hAnsi="Symbol" w:cs="Symbol"/>
    </w:rPr>
  </w:style>
  <w:style w:type="character" w:customStyle="1" w:styleId="WW8Num16z0">
    <w:name w:val="WW8Num16z0"/>
    <w:rsid w:val="002C2E01"/>
    <w:rPr>
      <w:rFonts w:ascii="Times New Roman" w:eastAsia="Times New Roman" w:hAnsi="Times New Roman" w:cs="Times New Roman"/>
      <w:sz w:val="22"/>
    </w:rPr>
  </w:style>
  <w:style w:type="character" w:customStyle="1" w:styleId="WW8Num17z0">
    <w:name w:val="WW8Num17z0"/>
    <w:rsid w:val="002C2E01"/>
    <w:rPr>
      <w:rFonts w:ascii="Arial" w:eastAsia="Times New Roman" w:hAnsi="Arial" w:cs="Arial"/>
      <w:b w:val="0"/>
      <w:i w:val="0"/>
      <w:sz w:val="20"/>
    </w:rPr>
  </w:style>
  <w:style w:type="character" w:customStyle="1" w:styleId="WW8Num18z0">
    <w:name w:val="WW8Num18z0"/>
    <w:rsid w:val="002C2E01"/>
    <w:rPr>
      <w:rFonts w:ascii="Trebuchet MS" w:eastAsia="Times New Roman" w:hAnsi="Trebuchet MS" w:cs="Trebuchet MS"/>
    </w:rPr>
  </w:style>
  <w:style w:type="character" w:customStyle="1" w:styleId="WW8Num18z1">
    <w:name w:val="WW8Num18z1"/>
    <w:rsid w:val="002C2E01"/>
    <w:rPr>
      <w:rFonts w:ascii="Courier New" w:eastAsia="Times New Roman" w:hAnsi="Courier New" w:cs="Courier New"/>
    </w:rPr>
  </w:style>
  <w:style w:type="character" w:customStyle="1" w:styleId="WW8Num18z2">
    <w:name w:val="WW8Num18z2"/>
    <w:rsid w:val="002C2E01"/>
    <w:rPr>
      <w:rFonts w:ascii="Wingdings" w:eastAsia="Times New Roman" w:hAnsi="Wingdings" w:cs="Wingdings"/>
    </w:rPr>
  </w:style>
  <w:style w:type="character" w:customStyle="1" w:styleId="WW8Num18z3">
    <w:name w:val="WW8Num18z3"/>
    <w:rsid w:val="002C2E01"/>
    <w:rPr>
      <w:rFonts w:ascii="Symbol" w:eastAsia="Times New Roman" w:hAnsi="Symbol" w:cs="Symbol"/>
    </w:rPr>
  </w:style>
  <w:style w:type="character" w:customStyle="1" w:styleId="WW8Num19z0">
    <w:name w:val="WW8Num19z0"/>
    <w:rsid w:val="002C2E01"/>
    <w:rPr>
      <w:rFonts w:ascii="Symbol" w:eastAsia="Times New Roman" w:hAnsi="Symbol" w:cs="Symbol"/>
    </w:rPr>
  </w:style>
  <w:style w:type="character" w:customStyle="1" w:styleId="WW8Num19z1">
    <w:name w:val="WW8Num19z1"/>
    <w:rsid w:val="002C2E01"/>
    <w:rPr>
      <w:rFonts w:ascii="Courier New" w:eastAsia="Times New Roman" w:hAnsi="Courier New" w:cs="Courier New"/>
    </w:rPr>
  </w:style>
  <w:style w:type="character" w:customStyle="1" w:styleId="WW8Num19z2">
    <w:name w:val="WW8Num19z2"/>
    <w:rsid w:val="002C2E01"/>
    <w:rPr>
      <w:rFonts w:ascii="Wingdings" w:eastAsia="Times New Roman" w:hAnsi="Wingdings" w:cs="Wingdings"/>
    </w:rPr>
  </w:style>
  <w:style w:type="character" w:customStyle="1" w:styleId="WW8Num22z0">
    <w:name w:val="WW8Num22z0"/>
    <w:rsid w:val="002C2E01"/>
    <w:rPr>
      <w:rFonts w:ascii="Symbol" w:eastAsia="Times New Roman" w:hAnsi="Symbol" w:cs="Symbol"/>
    </w:rPr>
  </w:style>
  <w:style w:type="character" w:customStyle="1" w:styleId="WW8Num22z1">
    <w:name w:val="WW8Num22z1"/>
    <w:rsid w:val="002C2E01"/>
    <w:rPr>
      <w:rFonts w:ascii="Courier New" w:eastAsia="Times New Roman" w:hAnsi="Courier New" w:cs="Courier New"/>
    </w:rPr>
  </w:style>
  <w:style w:type="character" w:customStyle="1" w:styleId="WW8Num22z2">
    <w:name w:val="WW8Num22z2"/>
    <w:rsid w:val="002C2E01"/>
    <w:rPr>
      <w:rFonts w:ascii="Wingdings" w:eastAsia="Times New Roman" w:hAnsi="Wingdings" w:cs="Wingdings"/>
    </w:rPr>
  </w:style>
  <w:style w:type="character" w:customStyle="1" w:styleId="WW8Num23z0">
    <w:name w:val="WW8Num23z0"/>
    <w:rsid w:val="002C2E01"/>
    <w:rPr>
      <w:rFonts w:ascii="Symbol" w:eastAsia="Times New Roman" w:hAnsi="Symbol" w:cs="Symbol"/>
    </w:rPr>
  </w:style>
  <w:style w:type="character" w:customStyle="1" w:styleId="WW8Num23z1">
    <w:name w:val="WW8Num23z1"/>
    <w:rsid w:val="002C2E01"/>
    <w:rPr>
      <w:rFonts w:ascii="Courier New" w:eastAsia="Times New Roman" w:hAnsi="Courier New" w:cs="Courier New"/>
    </w:rPr>
  </w:style>
  <w:style w:type="character" w:customStyle="1" w:styleId="WW8Num23z2">
    <w:name w:val="WW8Num23z2"/>
    <w:rsid w:val="002C2E01"/>
    <w:rPr>
      <w:rFonts w:ascii="Wingdings" w:eastAsia="Times New Roman" w:hAnsi="Wingdings" w:cs="Wingdings"/>
    </w:rPr>
  </w:style>
  <w:style w:type="character" w:customStyle="1" w:styleId="WW8Num24z0">
    <w:name w:val="WW8Num24z0"/>
    <w:rsid w:val="002C2E01"/>
    <w:rPr>
      <w:rFonts w:ascii="Symbol" w:eastAsia="Times New Roman" w:hAnsi="Symbol" w:cs="Symbol"/>
      <w:sz w:val="20"/>
      <w:szCs w:val="20"/>
    </w:rPr>
  </w:style>
  <w:style w:type="character" w:customStyle="1" w:styleId="WW8Num24z1">
    <w:name w:val="WW8Num24z1"/>
    <w:rsid w:val="002C2E01"/>
    <w:rPr>
      <w:rFonts w:ascii="Courier New" w:eastAsia="Times New Roman" w:hAnsi="Courier New" w:cs="Courier New"/>
    </w:rPr>
  </w:style>
  <w:style w:type="character" w:customStyle="1" w:styleId="WW8Num24z2">
    <w:name w:val="WW8Num24z2"/>
    <w:rsid w:val="002C2E01"/>
    <w:rPr>
      <w:rFonts w:ascii="Wingdings" w:eastAsia="Times New Roman" w:hAnsi="Wingdings" w:cs="Wingdings"/>
    </w:rPr>
  </w:style>
  <w:style w:type="character" w:customStyle="1" w:styleId="WW8Num24z3">
    <w:name w:val="WW8Num24z3"/>
    <w:rsid w:val="002C2E01"/>
    <w:rPr>
      <w:rFonts w:ascii="Symbol" w:eastAsia="Times New Roman" w:hAnsi="Symbol" w:cs="Symbol"/>
    </w:rPr>
  </w:style>
  <w:style w:type="character" w:customStyle="1" w:styleId="WW8Num25z0">
    <w:name w:val="WW8Num25z0"/>
    <w:rsid w:val="002C2E01"/>
    <w:rPr>
      <w:rFonts w:ascii="Symbol" w:eastAsia="Times New Roman" w:hAnsi="Symbol" w:cs="Symbol"/>
    </w:rPr>
  </w:style>
  <w:style w:type="character" w:customStyle="1" w:styleId="WW8Num25z1">
    <w:name w:val="WW8Num25z1"/>
    <w:rsid w:val="002C2E01"/>
    <w:rPr>
      <w:rFonts w:ascii="Courier New" w:eastAsia="Times New Roman" w:hAnsi="Courier New" w:cs="Courier New"/>
    </w:rPr>
  </w:style>
  <w:style w:type="character" w:customStyle="1" w:styleId="WW8Num25z2">
    <w:name w:val="WW8Num25z2"/>
    <w:rsid w:val="002C2E01"/>
    <w:rPr>
      <w:rFonts w:ascii="Wingdings" w:eastAsia="Times New Roman" w:hAnsi="Wingdings" w:cs="Wingdings"/>
    </w:rPr>
  </w:style>
  <w:style w:type="character" w:customStyle="1" w:styleId="WW8Num26z0">
    <w:name w:val="WW8Num26z0"/>
    <w:rsid w:val="002C2E01"/>
    <w:rPr>
      <w:rFonts w:ascii="Symbol" w:eastAsia="Times New Roman" w:hAnsi="Symbol" w:cs="Symbol"/>
      <w:sz w:val="20"/>
      <w:szCs w:val="20"/>
    </w:rPr>
  </w:style>
  <w:style w:type="character" w:customStyle="1" w:styleId="WW8Num26z1">
    <w:name w:val="WW8Num26z1"/>
    <w:rsid w:val="002C2E01"/>
    <w:rPr>
      <w:rFonts w:ascii="Courier New" w:eastAsia="Times New Roman" w:hAnsi="Courier New" w:cs="Courier New"/>
    </w:rPr>
  </w:style>
  <w:style w:type="character" w:customStyle="1" w:styleId="WW8Num26z2">
    <w:name w:val="WW8Num26z2"/>
    <w:rsid w:val="002C2E01"/>
    <w:rPr>
      <w:rFonts w:ascii="Wingdings" w:eastAsia="Times New Roman" w:hAnsi="Wingdings" w:cs="Wingdings"/>
    </w:rPr>
  </w:style>
  <w:style w:type="character" w:customStyle="1" w:styleId="WW8Num26z3">
    <w:name w:val="WW8Num26z3"/>
    <w:rsid w:val="002C2E01"/>
    <w:rPr>
      <w:rFonts w:ascii="Symbol" w:eastAsia="Times New Roman" w:hAnsi="Symbol" w:cs="Symbol"/>
    </w:rPr>
  </w:style>
  <w:style w:type="character" w:customStyle="1" w:styleId="WW8Num27z0">
    <w:name w:val="WW8Num27z0"/>
    <w:rsid w:val="002C2E01"/>
    <w:rPr>
      <w:rFonts w:ascii="Symbol" w:eastAsia="Times New Roman" w:hAnsi="Symbol" w:cs="Symbol"/>
    </w:rPr>
  </w:style>
  <w:style w:type="character" w:customStyle="1" w:styleId="WW8Num27z1">
    <w:name w:val="WW8Num27z1"/>
    <w:rsid w:val="002C2E01"/>
    <w:rPr>
      <w:rFonts w:ascii="Courier New" w:eastAsia="Times New Roman" w:hAnsi="Courier New" w:cs="Courier New"/>
    </w:rPr>
  </w:style>
  <w:style w:type="character" w:customStyle="1" w:styleId="WW8Num27z2">
    <w:name w:val="WW8Num27z2"/>
    <w:rsid w:val="002C2E01"/>
    <w:rPr>
      <w:rFonts w:ascii="Wingdings" w:eastAsia="Times New Roman" w:hAnsi="Wingdings" w:cs="Wingdings"/>
    </w:rPr>
  </w:style>
  <w:style w:type="character" w:styleId="Hyperlink">
    <w:name w:val="Hyperlink"/>
    <w:rsid w:val="002C2E01"/>
    <w:rPr>
      <w:rFonts w:ascii="Times New Roman" w:eastAsia="Times New Roman" w:hAnsi="Times New Roman" w:cs="Times New Roman"/>
      <w:color w:val="0000FF"/>
      <w:u w:val="single"/>
    </w:rPr>
  </w:style>
  <w:style w:type="character" w:customStyle="1" w:styleId="BodyTextChar">
    <w:name w:val="Body Text Char"/>
    <w:rsid w:val="002C2E01"/>
    <w:rPr>
      <w:rFonts w:ascii="Times New Roman" w:eastAsia="Times New Roman" w:hAnsi="Times New Roman" w:cs="Times New Roman"/>
      <w:b/>
      <w:sz w:val="24"/>
    </w:rPr>
  </w:style>
  <w:style w:type="character" w:customStyle="1" w:styleId="BalloonTextChar">
    <w:name w:val="Balloon Text Char"/>
    <w:rsid w:val="002C2E01"/>
    <w:rPr>
      <w:rFonts w:ascii="Tahoma" w:eastAsia="Times New Roman" w:hAnsi="Tahoma" w:cs="Tahoma"/>
      <w:sz w:val="16"/>
      <w:szCs w:val="16"/>
      <w:lang w:val="en-US"/>
    </w:rPr>
  </w:style>
  <w:style w:type="character" w:customStyle="1" w:styleId="Heading8Char">
    <w:name w:val="Heading 8 Char"/>
    <w:rsid w:val="002C2E01"/>
    <w:rPr>
      <w:rFonts w:ascii="Calibri" w:eastAsia="Times New Roman" w:hAnsi="Calibri" w:cs="Times New Roman"/>
      <w:i/>
      <w:iCs/>
      <w:sz w:val="24"/>
      <w:szCs w:val="24"/>
      <w:lang w:val="en-US"/>
    </w:rPr>
  </w:style>
  <w:style w:type="character" w:customStyle="1" w:styleId="ilad1">
    <w:name w:val="il_ad1"/>
    <w:rsid w:val="002C2E01"/>
    <w:rPr>
      <w:rFonts w:ascii="Times New Roman" w:eastAsia="Times New Roman" w:hAnsi="Times New Roman" w:cs="Times New Roman"/>
    </w:rPr>
  </w:style>
  <w:style w:type="paragraph" w:customStyle="1" w:styleId="Heading">
    <w:name w:val="Heading"/>
    <w:basedOn w:val="Normal"/>
    <w:next w:val="BodyText"/>
    <w:rsid w:val="002C2E01"/>
    <w:pPr>
      <w:keepNext/>
      <w:spacing w:before="240" w:after="120"/>
    </w:pPr>
    <w:rPr>
      <w:rFonts w:ascii="Liberation Sans" w:eastAsia="WenQuanYi Micro Hei" w:hAnsi="Liberation Sans" w:cs="Lohit Hindi"/>
      <w:sz w:val="28"/>
      <w:szCs w:val="28"/>
    </w:rPr>
  </w:style>
  <w:style w:type="paragraph" w:styleId="BodyText">
    <w:name w:val="Body Text"/>
    <w:basedOn w:val="Normal"/>
    <w:rsid w:val="002C2E01"/>
    <w:pPr>
      <w:jc w:val="both"/>
    </w:pPr>
    <w:rPr>
      <w:b/>
    </w:rPr>
  </w:style>
  <w:style w:type="paragraph" w:styleId="List">
    <w:name w:val="List"/>
    <w:basedOn w:val="BodyText"/>
    <w:rsid w:val="002C2E01"/>
    <w:rPr>
      <w:rFonts w:cs="Lohit Hindi"/>
    </w:rPr>
  </w:style>
  <w:style w:type="paragraph" w:styleId="Caption">
    <w:name w:val="caption"/>
    <w:basedOn w:val="Normal"/>
    <w:qFormat/>
    <w:rsid w:val="002C2E01"/>
    <w:pPr>
      <w:suppressLineNumbers/>
      <w:spacing w:before="120" w:after="120"/>
    </w:pPr>
    <w:rPr>
      <w:rFonts w:cs="Lohit Hindi"/>
      <w:i/>
      <w:iCs/>
      <w:szCs w:val="24"/>
    </w:rPr>
  </w:style>
  <w:style w:type="paragraph" w:customStyle="1" w:styleId="Index">
    <w:name w:val="Index"/>
    <w:basedOn w:val="Normal"/>
    <w:rsid w:val="002C2E01"/>
    <w:pPr>
      <w:suppressLineNumbers/>
    </w:pPr>
    <w:rPr>
      <w:rFonts w:cs="Lohit Hindi"/>
    </w:rPr>
  </w:style>
  <w:style w:type="paragraph" w:styleId="Header">
    <w:name w:val="header"/>
    <w:basedOn w:val="Normal"/>
    <w:rsid w:val="002C2E01"/>
    <w:pPr>
      <w:tabs>
        <w:tab w:val="center" w:pos="4320"/>
        <w:tab w:val="right" w:pos="8640"/>
      </w:tabs>
    </w:pPr>
  </w:style>
  <w:style w:type="paragraph" w:styleId="Footer">
    <w:name w:val="footer"/>
    <w:basedOn w:val="Normal"/>
    <w:rsid w:val="002C2E01"/>
    <w:pPr>
      <w:tabs>
        <w:tab w:val="center" w:pos="4320"/>
        <w:tab w:val="right" w:pos="8640"/>
      </w:tabs>
    </w:pPr>
  </w:style>
  <w:style w:type="paragraph" w:customStyle="1" w:styleId="Puce">
    <w:name w:val="Puce"/>
    <w:basedOn w:val="Normal"/>
    <w:rsid w:val="002C2E01"/>
    <w:pPr>
      <w:tabs>
        <w:tab w:val="num" w:pos="720"/>
      </w:tabs>
      <w:spacing w:after="120"/>
      <w:ind w:left="720" w:hanging="360"/>
    </w:pPr>
    <w:rPr>
      <w:rFonts w:ascii="Arial" w:hAnsi="Arial" w:cs="Arial"/>
      <w:sz w:val="22"/>
      <w:szCs w:val="22"/>
      <w:lang w:val="en-CA"/>
    </w:rPr>
  </w:style>
  <w:style w:type="paragraph" w:customStyle="1" w:styleId="WW-Default">
    <w:name w:val="WW-Default"/>
    <w:rsid w:val="002C2E01"/>
    <w:pPr>
      <w:widowControl w:val="0"/>
      <w:suppressAutoHyphens/>
      <w:autoSpaceDE w:val="0"/>
    </w:pPr>
    <w:rPr>
      <w:rFonts w:eastAsia="Calibri"/>
      <w:color w:val="000000"/>
      <w:sz w:val="24"/>
      <w:szCs w:val="24"/>
      <w:lang w:eastAsia="zh-CN"/>
    </w:rPr>
  </w:style>
  <w:style w:type="paragraph" w:styleId="BalloonText">
    <w:name w:val="Balloon Text"/>
    <w:basedOn w:val="Normal"/>
    <w:rsid w:val="002C2E01"/>
    <w:rPr>
      <w:rFonts w:ascii="Tahoma" w:hAnsi="Tahoma" w:cs="Tahoma"/>
      <w:sz w:val="16"/>
      <w:szCs w:val="16"/>
    </w:rPr>
  </w:style>
  <w:style w:type="paragraph" w:styleId="ListParagraph">
    <w:name w:val="List Paragraph"/>
    <w:basedOn w:val="Normal"/>
    <w:link w:val="ListParagraphChar"/>
    <w:uiPriority w:val="34"/>
    <w:qFormat/>
    <w:rsid w:val="002C2E01"/>
    <w:pPr>
      <w:spacing w:before="40" w:after="40"/>
      <w:ind w:left="720"/>
    </w:pPr>
    <w:rPr>
      <w:rFonts w:ascii="Arial" w:hAnsi="Arial" w:cs="Arial"/>
      <w:sz w:val="18"/>
      <w:lang w:val="en-GB"/>
    </w:rPr>
  </w:style>
  <w:style w:type="paragraph" w:styleId="NormalWeb">
    <w:name w:val="Normal (Web)"/>
    <w:basedOn w:val="Normal"/>
    <w:rsid w:val="002C2E01"/>
    <w:pPr>
      <w:spacing w:before="280" w:after="280"/>
    </w:pPr>
    <w:rPr>
      <w:szCs w:val="24"/>
    </w:rPr>
  </w:style>
  <w:style w:type="table" w:styleId="TableGrid">
    <w:name w:val="Table Grid"/>
    <w:basedOn w:val="TableNormal"/>
    <w:uiPriority w:val="39"/>
    <w:rsid w:val="00DD32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4D68A2"/>
    <w:rPr>
      <w:rFonts w:ascii="Arial" w:hAnsi="Arial" w:cs="Arial"/>
      <w:sz w:val="18"/>
      <w:lang w:val="en-GB" w:eastAsia="zh-CN"/>
    </w:rPr>
  </w:style>
  <w:style w:type="character" w:styleId="FollowedHyperlink">
    <w:name w:val="FollowedHyperlink"/>
    <w:basedOn w:val="DefaultParagraphFont"/>
    <w:uiPriority w:val="99"/>
    <w:semiHidden/>
    <w:unhideWhenUsed/>
    <w:rsid w:val="00FC3AA9"/>
    <w:rPr>
      <w:color w:val="800080" w:themeColor="followedHyperlink"/>
      <w:u w:val="single"/>
    </w:rPr>
  </w:style>
  <w:style w:type="paragraph" w:customStyle="1" w:styleId="Default">
    <w:name w:val="Default"/>
    <w:rsid w:val="00751AA6"/>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56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unil-kumar-veldurthi-3744067b/" TargetMode="External"/><Relationship Id="rId3" Type="http://schemas.openxmlformats.org/officeDocument/2006/relationships/settings" Target="settings.xml"/><Relationship Id="rId7" Type="http://schemas.openxmlformats.org/officeDocument/2006/relationships/hyperlink" Target="mailto:sunilveldurth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arvind.singh</dc:creator>
  <cp:lastModifiedBy>Veldurthi, Sunil (623)</cp:lastModifiedBy>
  <cp:revision>21</cp:revision>
  <cp:lastPrinted>1899-12-31T18:30:00Z</cp:lastPrinted>
  <dcterms:created xsi:type="dcterms:W3CDTF">2019-11-20T12:04:00Z</dcterms:created>
  <dcterms:modified xsi:type="dcterms:W3CDTF">2020-12-21T06:26:00Z</dcterms:modified>
</cp:coreProperties>
</file>